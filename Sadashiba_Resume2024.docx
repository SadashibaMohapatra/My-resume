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EF9E6" w:themeColor="accent2" w:themeTint="33"/>
  <w:body>
    <w:p w14:paraId="05E30123" w14:textId="5693B593" w:rsidR="00340C75" w:rsidRDefault="00C4279A" w:rsidP="00F5689F">
      <w:r>
        <w:rPr>
          <w:noProof/>
        </w:rPr>
        <mc:AlternateContent>
          <mc:Choice Requires="wps">
            <w:drawing>
              <wp:anchor distT="0" distB="0" distL="114300" distR="114300" simplePos="0" relativeHeight="251445247" behindDoc="1" locked="0" layoutInCell="1" allowOverlap="1" wp14:anchorId="738B63C5" wp14:editId="1F345E2C">
                <wp:simplePos x="0" y="0"/>
                <wp:positionH relativeFrom="page">
                  <wp:posOffset>7620</wp:posOffset>
                </wp:positionH>
                <wp:positionV relativeFrom="paragraph">
                  <wp:posOffset>-289560</wp:posOffset>
                </wp:positionV>
                <wp:extent cx="7772400" cy="1074420"/>
                <wp:effectExtent l="0" t="0" r="0" b="0"/>
                <wp:wrapNone/>
                <wp:docPr id="6" name="Rectangle 29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744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006" w:type="pct"/>
                              <w:tblLook w:val="0600" w:firstRow="0" w:lastRow="0" w:firstColumn="0" w:lastColumn="0" w:noHBand="1" w:noVBand="1"/>
                            </w:tblPr>
                            <w:tblGrid>
                              <w:gridCol w:w="4993"/>
                              <w:gridCol w:w="897"/>
                              <w:gridCol w:w="6076"/>
                            </w:tblGrid>
                            <w:tr w:rsidR="00C4279A" w:rsidRPr="008539E9" w14:paraId="0CE4717D" w14:textId="77777777" w:rsidTr="00D32117">
                              <w:trPr>
                                <w:trHeight w:val="93"/>
                              </w:trPr>
                              <w:tc>
                                <w:tcPr>
                                  <w:tcW w:w="2083" w:type="pct"/>
                                  <w:vMerge w:val="restart"/>
                                </w:tcPr>
                                <w:p w14:paraId="6615B241" w14:textId="0DE27D27" w:rsidR="00C4279A" w:rsidRPr="006926ED" w:rsidRDefault="007D1CC3" w:rsidP="00C02486">
                                  <w:pPr>
                                    <w:pStyle w:val="Subtitle"/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Windows System Administrator</w:t>
                                  </w:r>
                                </w:p>
                                <w:p w14:paraId="69644CC4" w14:textId="7BFEB176" w:rsidR="00C4279A" w:rsidRPr="008539E9" w:rsidRDefault="007D1CC3" w:rsidP="007D1CC3">
                                  <w:pPr>
                                    <w:pStyle w:val="Title"/>
                                    <w:jc w:val="both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sz w:val="46"/>
                                      <w:szCs w:val="56"/>
                                    </w:rPr>
                                    <w:t>Sadashiba M</w:t>
                                  </w:r>
                                  <w:r w:rsidRPr="007D1CC3">
                                    <w:rPr>
                                      <w:sz w:val="46"/>
                                      <w:szCs w:val="56"/>
                                    </w:rPr>
                                    <w:t>ohapatra</w:t>
                                  </w:r>
                                </w:p>
                              </w:tc>
                              <w:tc>
                                <w:tcPr>
                                  <w:tcW w:w="375" w:type="pct"/>
                                </w:tcPr>
                                <w:p w14:paraId="47E1DD49" w14:textId="77777777" w:rsidR="00C4279A" w:rsidRPr="008539E9" w:rsidRDefault="00C4279A" w:rsidP="00C4279A">
                                  <w:pPr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6" w:type="pct"/>
                                  <w:shd w:val="clear" w:color="auto" w:fill="000000" w:themeFill="text1"/>
                                </w:tcPr>
                                <w:p w14:paraId="3EF30A71" w14:textId="636C9724" w:rsidR="00C4279A" w:rsidRPr="008539E9" w:rsidRDefault="00C4279A" w:rsidP="00C4279A">
                                  <w:pPr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C4279A" w:rsidRPr="00845F10" w14:paraId="6C676BF7" w14:textId="77777777" w:rsidTr="00D32117">
                              <w:trPr>
                                <w:trHeight w:val="1659"/>
                              </w:trPr>
                              <w:tc>
                                <w:tcPr>
                                  <w:tcW w:w="2083" w:type="pct"/>
                                  <w:vMerge/>
                                </w:tcPr>
                                <w:p w14:paraId="32E2731F" w14:textId="77777777" w:rsidR="00C4279A" w:rsidRPr="00845F10" w:rsidRDefault="00C4279A" w:rsidP="00C4279A">
                                  <w:pPr>
                                    <w:pStyle w:val="Title"/>
                                  </w:pPr>
                                </w:p>
                              </w:tc>
                              <w:tc>
                                <w:tcPr>
                                  <w:tcW w:w="375" w:type="pct"/>
                                </w:tcPr>
                                <w:p w14:paraId="34673445" w14:textId="77777777" w:rsidR="00C4279A" w:rsidRPr="00845F10" w:rsidRDefault="00C4279A" w:rsidP="00C4279A">
                                  <w:pPr>
                                    <w:pStyle w:val="Subtitle"/>
                                  </w:pPr>
                                </w:p>
                              </w:tc>
                              <w:tc>
                                <w:tcPr>
                                  <w:tcW w:w="2536" w:type="pct"/>
                                  <w:tcMar>
                                    <w:top w:w="144" w:type="dxa"/>
                                    <w:left w:w="115" w:type="dxa"/>
                                    <w:right w:w="115" w:type="dxa"/>
                                  </w:tcMar>
                                </w:tcPr>
                                <w:p w14:paraId="0C93A5FA" w14:textId="5AD58990" w:rsidR="00C4279A" w:rsidRPr="007D1CC3" w:rsidRDefault="009D77B2" w:rsidP="009913E2">
                                  <w:pPr>
                                    <w:pStyle w:val="ContactInfo"/>
                                    <w:jc w:val="lef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D1CC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Email:</w:t>
                                  </w:r>
                                  <w:r w:rsidR="00C02486" w:rsidRPr="007D1CC3"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hyperlink r:id="rId11" w:history="1">
                                    <w:r w:rsidR="007D1CC3" w:rsidRPr="007D1CC3">
                                      <w:rPr>
                                        <w:rStyle w:val="Hyperlink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sada7606moha759@gmail.com</w:t>
                                    </w:r>
                                  </w:hyperlink>
                                </w:p>
                                <w:p w14:paraId="596584EE" w14:textId="77777777" w:rsidR="007D1CC3" w:rsidRPr="007D1CC3" w:rsidRDefault="007D1CC3" w:rsidP="007D1CC3">
                                  <w:pPr>
                                    <w:pStyle w:val="ContactInfo"/>
                                    <w:jc w:val="lef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D1CC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Mob:+91-7606999759</w:t>
                                  </w:r>
                                </w:p>
                                <w:p w14:paraId="5847B66D" w14:textId="26A98890" w:rsidR="007D1CC3" w:rsidRPr="007D1CC3" w:rsidRDefault="007D1CC3" w:rsidP="007D1CC3">
                                  <w:pPr>
                                    <w:pStyle w:val="ContactInfo"/>
                                    <w:jc w:val="lef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D1CC3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252525"/>
                                      <w:sz w:val="28"/>
                                      <w:szCs w:val="24"/>
                                      <w:lang w:val="en-IN" w:eastAsia="en-IN"/>
                                    </w:rPr>
                                    <w:t xml:space="preserve">Email &amp; Call Both are the best way to reach me. </w:t>
                                  </w:r>
                                </w:p>
                                <w:p w14:paraId="17532963" w14:textId="34450E70" w:rsidR="00AB2AB4" w:rsidRPr="007D1CC3" w:rsidRDefault="00AB2AB4" w:rsidP="009913E2">
                                  <w:pPr>
                                    <w:pStyle w:val="ContactInfo"/>
                                    <w:jc w:val="left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2F7B23" w14:textId="6979BD5B" w:rsidR="00C4279A" w:rsidRDefault="00C4279A" w:rsidP="00C42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B63C5" id="Rectangle 29" o:spid="_x0000_s1026" style="position:absolute;left:0;text-align:left;margin-left:.6pt;margin-top:-22.8pt;width:612pt;height:84.6pt;z-index:-2518712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" fillcolor="#fbe284 [3205]" stroked="f">
                <v:path arrowok="t"/>
                <v:textbox>
                  <w:txbxContent>
                    <w:tbl>
                      <w:tblPr>
                        <w:tblW w:w="5006" w:type="pct"/>
                        <w:tblLook w:val="0600" w:firstRow="0" w:lastRow="0" w:firstColumn="0" w:lastColumn="0" w:noHBand="1" w:noVBand="1"/>
                      </w:tblPr>
                      <w:tblGrid>
                        <w:gridCol w:w="4993"/>
                        <w:gridCol w:w="897"/>
                        <w:gridCol w:w="6076"/>
                      </w:tblGrid>
                      <w:tr w:rsidR="00C4279A" w:rsidRPr="008539E9" w14:paraId="0CE4717D" w14:textId="77777777" w:rsidTr="00D32117">
                        <w:trPr>
                          <w:trHeight w:val="93"/>
                        </w:trPr>
                        <w:tc>
                          <w:tcPr>
                            <w:tcW w:w="2083" w:type="pct"/>
                            <w:vMerge w:val="restart"/>
                          </w:tcPr>
                          <w:p w14:paraId="6615B241" w14:textId="0DE27D27" w:rsidR="00C4279A" w:rsidRPr="006926ED" w:rsidRDefault="007D1CC3" w:rsidP="00C02486">
                            <w:pPr>
                              <w:pStyle w:val="Subtitle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Windows System Administrator</w:t>
                            </w:r>
                          </w:p>
                          <w:p w14:paraId="69644CC4" w14:textId="7BFEB176" w:rsidR="00C4279A" w:rsidRPr="008539E9" w:rsidRDefault="007D1CC3" w:rsidP="007D1CC3">
                            <w:pPr>
                              <w:pStyle w:val="Title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46"/>
                                <w:szCs w:val="56"/>
                              </w:rPr>
                              <w:t>Sadashiba M</w:t>
                            </w:r>
                            <w:r w:rsidRPr="007D1CC3">
                              <w:rPr>
                                <w:sz w:val="46"/>
                                <w:szCs w:val="56"/>
                              </w:rPr>
                              <w:t>ohapatra</w:t>
                            </w:r>
                          </w:p>
                        </w:tc>
                        <w:tc>
                          <w:tcPr>
                            <w:tcW w:w="375" w:type="pct"/>
                          </w:tcPr>
                          <w:p w14:paraId="47E1DD49" w14:textId="77777777" w:rsidR="00C4279A" w:rsidRPr="008539E9" w:rsidRDefault="00C4279A" w:rsidP="00C4279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2536" w:type="pct"/>
                            <w:shd w:val="clear" w:color="auto" w:fill="000000" w:themeFill="text1"/>
                          </w:tcPr>
                          <w:p w14:paraId="3EF30A71" w14:textId="636C9724" w:rsidR="00C4279A" w:rsidRPr="008539E9" w:rsidRDefault="00C4279A" w:rsidP="00C4279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C4279A" w:rsidRPr="00845F10" w14:paraId="6C676BF7" w14:textId="77777777" w:rsidTr="00D32117">
                        <w:trPr>
                          <w:trHeight w:val="1659"/>
                        </w:trPr>
                        <w:tc>
                          <w:tcPr>
                            <w:tcW w:w="2083" w:type="pct"/>
                            <w:vMerge/>
                          </w:tcPr>
                          <w:p w14:paraId="32E2731F" w14:textId="77777777" w:rsidR="00C4279A" w:rsidRPr="00845F10" w:rsidRDefault="00C4279A" w:rsidP="00C4279A">
                            <w:pPr>
                              <w:pStyle w:val="Title"/>
                            </w:pPr>
                          </w:p>
                        </w:tc>
                        <w:tc>
                          <w:tcPr>
                            <w:tcW w:w="375" w:type="pct"/>
                          </w:tcPr>
                          <w:p w14:paraId="34673445" w14:textId="77777777" w:rsidR="00C4279A" w:rsidRPr="00845F10" w:rsidRDefault="00C4279A" w:rsidP="00C4279A">
                            <w:pPr>
                              <w:pStyle w:val="Subtitle"/>
                            </w:pPr>
                          </w:p>
                        </w:tc>
                        <w:tc>
                          <w:tcPr>
                            <w:tcW w:w="2536" w:type="pct"/>
                            <w:tcMar>
                              <w:top w:w="144" w:type="dxa"/>
                              <w:left w:w="115" w:type="dxa"/>
                              <w:right w:w="115" w:type="dxa"/>
                            </w:tcMar>
                          </w:tcPr>
                          <w:p w14:paraId="0C93A5FA" w14:textId="5AD58990" w:rsidR="00C4279A" w:rsidRPr="007D1CC3" w:rsidRDefault="009D77B2" w:rsidP="009913E2">
                            <w:pPr>
                              <w:pStyle w:val="ContactInfo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D1CC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Email:</w:t>
                            </w:r>
                            <w:r w:rsidR="00C02486" w:rsidRPr="007D1CC3">
                              <w:rPr>
                                <w:sz w:val="28"/>
                              </w:rPr>
                              <w:t xml:space="preserve"> </w:t>
                            </w:r>
                            <w:hyperlink r:id="rId12" w:history="1">
                              <w:r w:rsidR="007D1CC3" w:rsidRPr="007D1CC3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</w:rPr>
                                <w:t>sada7606moha759@gmail.com</w:t>
                              </w:r>
                            </w:hyperlink>
                          </w:p>
                          <w:p w14:paraId="596584EE" w14:textId="77777777" w:rsidR="007D1CC3" w:rsidRPr="007D1CC3" w:rsidRDefault="007D1CC3" w:rsidP="007D1CC3">
                            <w:pPr>
                              <w:pStyle w:val="ContactInfo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D1CC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Mob:+91-7606999759</w:t>
                            </w:r>
                          </w:p>
                          <w:p w14:paraId="5847B66D" w14:textId="26A98890" w:rsidR="007D1CC3" w:rsidRPr="007D1CC3" w:rsidRDefault="007D1CC3" w:rsidP="007D1CC3">
                            <w:pPr>
                              <w:pStyle w:val="ContactInfo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D1CC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52525"/>
                                <w:sz w:val="28"/>
                                <w:szCs w:val="24"/>
                                <w:lang w:val="en-IN" w:eastAsia="en-IN"/>
                              </w:rPr>
                              <w:t xml:space="preserve">Email &amp; Call Both are the best way to reach me. </w:t>
                            </w:r>
                          </w:p>
                          <w:p w14:paraId="17532963" w14:textId="34450E70" w:rsidR="00AB2AB4" w:rsidRPr="007D1CC3" w:rsidRDefault="00AB2AB4" w:rsidP="009913E2">
                            <w:pPr>
                              <w:pStyle w:val="ContactInfo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302F7B23" w14:textId="6979BD5B" w:rsidR="00C4279A" w:rsidRDefault="00C4279A" w:rsidP="00C4279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3E3A14A" w14:textId="77777777" w:rsidR="00C02486" w:rsidRDefault="00C02486" w:rsidP="009913E2">
      <w:pPr>
        <w:spacing w:line="256" w:lineRule="auto"/>
        <w:jc w:val="left"/>
      </w:pPr>
    </w:p>
    <w:p w14:paraId="1688F4A8" w14:textId="370D85B1" w:rsidR="009913E2" w:rsidRPr="00915160" w:rsidRDefault="009913E2" w:rsidP="009913E2">
      <w:pPr>
        <w:spacing w:line="256" w:lineRule="auto"/>
        <w:jc w:val="left"/>
        <w:rPr>
          <w:rFonts w:ascii="Cambria" w:hAnsi="Cambria"/>
          <w:iCs/>
        </w:rPr>
      </w:pPr>
      <w:r w:rsidRPr="00915160">
        <w:rPr>
          <w:rFonts w:ascii="Cambria" w:eastAsiaTheme="minorHAnsi" w:hAnsi="Cambria" w:cstheme="minorHAnsi"/>
          <w:b/>
          <w:iCs/>
        </w:rPr>
        <w:t xml:space="preserve">Professional </w:t>
      </w:r>
      <w:r w:rsidR="00EC2809" w:rsidRPr="00915160">
        <w:rPr>
          <w:rFonts w:ascii="Cambria" w:eastAsiaTheme="minorHAnsi" w:hAnsi="Cambria" w:cstheme="minorHAnsi"/>
          <w:b/>
          <w:iCs/>
        </w:rPr>
        <w:t>Summary: -</w:t>
      </w:r>
    </w:p>
    <w:p w14:paraId="18313D66" w14:textId="340D3D49" w:rsidR="00B941DE" w:rsidRDefault="00B941DE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>
        <w:rPr>
          <w:rFonts w:ascii="Cambria" w:hAnsi="Cambria"/>
        </w:rPr>
        <w:t xml:space="preserve">I have good knowledge of </w:t>
      </w:r>
      <w:r w:rsidRPr="00B941DE">
        <w:rPr>
          <w:rFonts w:ascii="Cambria" w:hAnsi="Cambria"/>
          <w:b/>
        </w:rPr>
        <w:t>SLA.</w:t>
      </w:r>
    </w:p>
    <w:p w14:paraId="3CF94E0B" w14:textId="08BD111C" w:rsidR="008B6014" w:rsidRPr="00883939" w:rsidRDefault="008B6014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>
        <w:rPr>
          <w:rFonts w:ascii="Cambria" w:hAnsi="Cambria"/>
        </w:rPr>
        <w:t xml:space="preserve">I have good knowledge also </w:t>
      </w:r>
      <w:r w:rsidRPr="006D0AB2">
        <w:rPr>
          <w:rFonts w:ascii="Cambria" w:hAnsi="Cambria"/>
          <w:b/>
        </w:rPr>
        <w:t xml:space="preserve">office 365 &amp; </w:t>
      </w:r>
      <w:r w:rsidR="00883939">
        <w:rPr>
          <w:rFonts w:ascii="Cambria" w:hAnsi="Cambria"/>
          <w:b/>
        </w:rPr>
        <w:t>G</w:t>
      </w:r>
      <w:r w:rsidR="00883939" w:rsidRPr="006D0AB2">
        <w:rPr>
          <w:rFonts w:ascii="Cambria" w:hAnsi="Cambria"/>
          <w:b/>
        </w:rPr>
        <w:t>Suite</w:t>
      </w:r>
      <w:r w:rsidRPr="006D0AB2">
        <w:rPr>
          <w:rFonts w:ascii="Cambria" w:hAnsi="Cambria"/>
          <w:b/>
        </w:rPr>
        <w:t>.</w:t>
      </w:r>
    </w:p>
    <w:p w14:paraId="5CE3C83D" w14:textId="5D615448" w:rsidR="00883939" w:rsidRDefault="00264244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>
        <w:rPr>
          <w:rFonts w:ascii="Cambria" w:hAnsi="Cambria"/>
        </w:rPr>
        <w:t xml:space="preserve">I have good Experience in </w:t>
      </w:r>
      <w:r w:rsidRPr="00264244">
        <w:rPr>
          <w:rFonts w:ascii="Cambria" w:hAnsi="Cambria"/>
          <w:b/>
        </w:rPr>
        <w:t>JobDiva, Ringcentral&amp; Sixthsence</w:t>
      </w:r>
      <w:bookmarkStart w:id="0" w:name="_GoBack"/>
      <w:bookmarkEnd w:id="0"/>
      <w:r>
        <w:rPr>
          <w:rFonts w:ascii="Cambria" w:hAnsi="Cambria"/>
        </w:rPr>
        <w:t xml:space="preserve"> also.</w:t>
      </w:r>
    </w:p>
    <w:p w14:paraId="4F803EE3" w14:textId="56ECA59C" w:rsidR="00264244" w:rsidRDefault="00264244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>
        <w:rPr>
          <w:rFonts w:ascii="Cambria" w:hAnsi="Cambria"/>
        </w:rPr>
        <w:t xml:space="preserve">I have good knowledge of </w:t>
      </w:r>
      <w:r w:rsidRPr="00264244">
        <w:rPr>
          <w:rFonts w:ascii="Cambria" w:hAnsi="Cambria"/>
          <w:b/>
        </w:rPr>
        <w:t>Google Workspace</w:t>
      </w:r>
      <w:r>
        <w:rPr>
          <w:rFonts w:ascii="Cambria" w:hAnsi="Cambria"/>
        </w:rPr>
        <w:t xml:space="preserve"> .</w:t>
      </w:r>
    </w:p>
    <w:p w14:paraId="1F1E80D6" w14:textId="64E77EC6" w:rsidR="009913E2" w:rsidRPr="00915160" w:rsidRDefault="006D0AB2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>
        <w:rPr>
          <w:rFonts w:ascii="Cambria" w:hAnsi="Cambria"/>
        </w:rPr>
        <w:t xml:space="preserve">I have </w:t>
      </w:r>
      <w:r w:rsidR="009913E2" w:rsidRPr="00915160">
        <w:rPr>
          <w:rFonts w:ascii="Cambria" w:hAnsi="Cambria"/>
        </w:rPr>
        <w:t>experience in Installation, Configuration, management and maintenance of Windows serve</w:t>
      </w:r>
      <w:r>
        <w:rPr>
          <w:rFonts w:ascii="Cambria" w:hAnsi="Cambria"/>
        </w:rPr>
        <w:t>r operating systems  Windows Server 2019</w:t>
      </w:r>
      <w:r w:rsidR="009913E2" w:rsidRPr="00915160">
        <w:rPr>
          <w:rFonts w:ascii="Cambria" w:hAnsi="Cambria"/>
        </w:rPr>
        <w:t>.</w:t>
      </w:r>
    </w:p>
    <w:p w14:paraId="09FDF582" w14:textId="001A83C5" w:rsidR="009913E2" w:rsidRPr="00915160" w:rsidRDefault="009913E2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 w:rsidRPr="00915160">
        <w:rPr>
          <w:rFonts w:ascii="Cambria" w:hAnsi="Cambria"/>
        </w:rPr>
        <w:t>Having goo</w:t>
      </w:r>
      <w:r w:rsidR="007D1CC3">
        <w:rPr>
          <w:rFonts w:ascii="Cambria" w:hAnsi="Cambria"/>
        </w:rPr>
        <w:t>d experience as Systems Administrator</w:t>
      </w:r>
      <w:r w:rsidR="003E3E98">
        <w:rPr>
          <w:rFonts w:ascii="Cambria" w:hAnsi="Cambria"/>
        </w:rPr>
        <w:t xml:space="preserve"> in area of Windows OS</w:t>
      </w:r>
      <w:r w:rsidRPr="00915160">
        <w:rPr>
          <w:rFonts w:ascii="Cambria" w:hAnsi="Cambria"/>
        </w:rPr>
        <w:t>.</w:t>
      </w:r>
    </w:p>
    <w:p w14:paraId="7041673C" w14:textId="706FB037" w:rsidR="009913E2" w:rsidRPr="00915160" w:rsidRDefault="009913E2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 w:rsidRPr="00915160">
        <w:rPr>
          <w:rFonts w:ascii="Cambria" w:hAnsi="Cambria"/>
        </w:rPr>
        <w:t xml:space="preserve">Expertise </w:t>
      </w:r>
      <w:r w:rsidRPr="006D0AB2">
        <w:rPr>
          <w:rFonts w:ascii="Cambria" w:hAnsi="Cambria"/>
          <w:b/>
        </w:rPr>
        <w:t>Active Directory services</w:t>
      </w:r>
      <w:r w:rsidRPr="00915160">
        <w:rPr>
          <w:rFonts w:ascii="Cambria" w:hAnsi="Cambria"/>
        </w:rPr>
        <w:t xml:space="preserve"> </w:t>
      </w:r>
    </w:p>
    <w:p w14:paraId="0C0591C1" w14:textId="77777777" w:rsidR="009913E2" w:rsidRPr="00915160" w:rsidRDefault="009913E2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 w:rsidRPr="00915160">
        <w:rPr>
          <w:rFonts w:ascii="Cambria" w:hAnsi="Cambria"/>
        </w:rPr>
        <w:t>Implemented Active Directory services for creation and maintaining users and group profiles based on company policies.</w:t>
      </w:r>
    </w:p>
    <w:p w14:paraId="4CB54B17" w14:textId="77777777" w:rsidR="009913E2" w:rsidRPr="00915160" w:rsidRDefault="009913E2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 w:rsidRPr="00915160">
        <w:rPr>
          <w:rFonts w:ascii="Cambria" w:hAnsi="Cambria"/>
        </w:rPr>
        <w:t>Experience in Implementing and Administration of Active Directory Services, replication, Trust Relationship and Enforcing Domain Group Policy.</w:t>
      </w:r>
    </w:p>
    <w:p w14:paraId="22FEF639" w14:textId="759D6622" w:rsidR="009913E2" w:rsidRPr="00915160" w:rsidRDefault="009913E2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 w:rsidRPr="00915160">
        <w:rPr>
          <w:rFonts w:ascii="Cambria" w:hAnsi="Cambria"/>
        </w:rPr>
        <w:t>Attended Daily meetings and conference calls to report system health and assist different departments</w:t>
      </w:r>
      <w:r w:rsidR="007D1CC3">
        <w:rPr>
          <w:rFonts w:ascii="Cambria" w:hAnsi="Cambria"/>
        </w:rPr>
        <w:t>.</w:t>
      </w:r>
    </w:p>
    <w:p w14:paraId="4A7C78DE" w14:textId="77777777" w:rsidR="00EC2809" w:rsidRPr="00915160" w:rsidRDefault="00EC2809" w:rsidP="00EC2809">
      <w:pPr>
        <w:pStyle w:val="ListParagraph"/>
        <w:widowControl w:val="0"/>
        <w:numPr>
          <w:ilvl w:val="0"/>
          <w:numId w:val="8"/>
        </w:numPr>
        <w:tabs>
          <w:tab w:val="left" w:pos="860"/>
        </w:tabs>
        <w:autoSpaceDE w:val="0"/>
        <w:autoSpaceDN w:val="0"/>
        <w:spacing w:after="0" w:line="259" w:lineRule="auto"/>
        <w:ind w:right="578"/>
        <w:contextualSpacing w:val="0"/>
        <w:jc w:val="left"/>
        <w:rPr>
          <w:rFonts w:ascii="Cambria" w:hAnsi="Cambria"/>
        </w:rPr>
      </w:pPr>
      <w:r w:rsidRPr="00915160">
        <w:rPr>
          <w:rFonts w:ascii="Cambria" w:hAnsi="Cambria"/>
        </w:rPr>
        <w:t>Exceptional customer service and communication skills; consistently conveys competence and</w:t>
      </w:r>
      <w:r w:rsidRPr="00915160">
        <w:rPr>
          <w:rFonts w:ascii="Cambria" w:hAnsi="Cambria"/>
          <w:spacing w:val="-51"/>
        </w:rPr>
        <w:t xml:space="preserve"> </w:t>
      </w:r>
      <w:r w:rsidRPr="00915160">
        <w:rPr>
          <w:rFonts w:ascii="Cambria" w:hAnsi="Cambria"/>
        </w:rPr>
        <w:t>concern</w:t>
      </w:r>
      <w:r w:rsidRPr="00915160">
        <w:rPr>
          <w:rFonts w:ascii="Cambria" w:hAnsi="Cambria"/>
          <w:spacing w:val="-1"/>
        </w:rPr>
        <w:t xml:space="preserve"> </w:t>
      </w:r>
      <w:r w:rsidRPr="00915160">
        <w:rPr>
          <w:rFonts w:ascii="Cambria" w:hAnsi="Cambria"/>
        </w:rPr>
        <w:t>to end users.</w:t>
      </w:r>
    </w:p>
    <w:p w14:paraId="2435BA76" w14:textId="66907909" w:rsidR="00EC2809" w:rsidRPr="00915160" w:rsidRDefault="00EC2809" w:rsidP="00EC2809">
      <w:pPr>
        <w:pStyle w:val="ListParagraph"/>
        <w:widowControl w:val="0"/>
        <w:numPr>
          <w:ilvl w:val="0"/>
          <w:numId w:val="8"/>
        </w:numPr>
        <w:tabs>
          <w:tab w:val="left" w:pos="860"/>
        </w:tabs>
        <w:autoSpaceDE w:val="0"/>
        <w:autoSpaceDN w:val="0"/>
        <w:spacing w:after="0" w:line="259" w:lineRule="auto"/>
        <w:ind w:right="524"/>
        <w:contextualSpacing w:val="0"/>
        <w:jc w:val="left"/>
        <w:rPr>
          <w:rFonts w:ascii="Cambria" w:hAnsi="Cambria"/>
        </w:rPr>
      </w:pPr>
      <w:r w:rsidRPr="00915160">
        <w:rPr>
          <w:rFonts w:ascii="Cambria" w:hAnsi="Cambria"/>
        </w:rPr>
        <w:t xml:space="preserve">Proficient with multiple </w:t>
      </w:r>
      <w:r w:rsidRPr="006D7DDD">
        <w:rPr>
          <w:rFonts w:ascii="Cambria" w:hAnsi="Cambria"/>
          <w:b/>
        </w:rPr>
        <w:t xml:space="preserve">ticketing systems </w:t>
      </w:r>
      <w:r w:rsidR="007D1CC3" w:rsidRPr="006D7DDD">
        <w:rPr>
          <w:rFonts w:ascii="Cambria" w:hAnsi="Cambria"/>
          <w:b/>
        </w:rPr>
        <w:t>including Maximo</w:t>
      </w:r>
      <w:r w:rsidRPr="006D7DDD">
        <w:rPr>
          <w:rFonts w:ascii="Cambria" w:hAnsi="Cambria"/>
          <w:b/>
        </w:rPr>
        <w:t xml:space="preserve">, </w:t>
      </w:r>
      <w:r w:rsidR="007D1CC3" w:rsidRPr="006D7DDD">
        <w:rPr>
          <w:rFonts w:ascii="Cambria" w:hAnsi="Cambria"/>
          <w:b/>
        </w:rPr>
        <w:t>Service now</w:t>
      </w:r>
      <w:r w:rsidR="00264244">
        <w:rPr>
          <w:rFonts w:ascii="Cambria" w:hAnsi="Cambria"/>
          <w:b/>
        </w:rPr>
        <w:t xml:space="preserve"> &amp; Incident Management</w:t>
      </w:r>
      <w:r w:rsidR="007D1CC3" w:rsidRPr="006D7DDD">
        <w:rPr>
          <w:rFonts w:ascii="Cambria" w:hAnsi="Cambria"/>
          <w:b/>
        </w:rPr>
        <w:t>.</w:t>
      </w:r>
    </w:p>
    <w:p w14:paraId="58920A39" w14:textId="77777777" w:rsidR="00EC2809" w:rsidRPr="00915160" w:rsidRDefault="00EC2809" w:rsidP="00EC2809">
      <w:pPr>
        <w:pStyle w:val="ListParagraph"/>
        <w:widowControl w:val="0"/>
        <w:numPr>
          <w:ilvl w:val="0"/>
          <w:numId w:val="8"/>
        </w:numPr>
        <w:tabs>
          <w:tab w:val="left" w:pos="860"/>
        </w:tabs>
        <w:autoSpaceDE w:val="0"/>
        <w:autoSpaceDN w:val="0"/>
        <w:spacing w:before="21" w:after="0" w:line="259" w:lineRule="auto"/>
        <w:ind w:right="260"/>
        <w:contextualSpacing w:val="0"/>
        <w:jc w:val="left"/>
        <w:rPr>
          <w:rFonts w:ascii="Cambria" w:hAnsi="Cambria"/>
        </w:rPr>
      </w:pPr>
      <w:r w:rsidRPr="00915160">
        <w:rPr>
          <w:rFonts w:ascii="Cambria" w:hAnsi="Cambria"/>
        </w:rPr>
        <w:t>Skilled problem-solver able to communicate with users at all levels of technical proficiency.</w:t>
      </w:r>
      <w:r w:rsidRPr="00915160">
        <w:rPr>
          <w:rFonts w:ascii="Cambria" w:hAnsi="Cambria"/>
          <w:spacing w:val="1"/>
        </w:rPr>
        <w:t xml:space="preserve"> </w:t>
      </w:r>
      <w:r w:rsidRPr="00915160">
        <w:rPr>
          <w:rFonts w:ascii="Cambria" w:hAnsi="Cambria"/>
        </w:rPr>
        <w:t>Troubleshoot, resolve, and document user help requests for desktop, laptop, mobile, network and</w:t>
      </w:r>
      <w:r w:rsidRPr="00915160">
        <w:rPr>
          <w:rFonts w:ascii="Cambria" w:hAnsi="Cambria"/>
          <w:spacing w:val="-51"/>
        </w:rPr>
        <w:t xml:space="preserve"> </w:t>
      </w:r>
      <w:r w:rsidRPr="00915160">
        <w:rPr>
          <w:rFonts w:ascii="Cambria" w:hAnsi="Cambria"/>
        </w:rPr>
        <w:t>peripheral</w:t>
      </w:r>
      <w:r w:rsidRPr="00915160">
        <w:rPr>
          <w:rFonts w:ascii="Cambria" w:hAnsi="Cambria"/>
          <w:spacing w:val="-1"/>
        </w:rPr>
        <w:t xml:space="preserve"> </w:t>
      </w:r>
      <w:r w:rsidRPr="00915160">
        <w:rPr>
          <w:rFonts w:ascii="Cambria" w:hAnsi="Cambria"/>
        </w:rPr>
        <w:t>problems.</w:t>
      </w:r>
    </w:p>
    <w:p w14:paraId="759F0EC9" w14:textId="77777777" w:rsidR="00EC2809" w:rsidRPr="00915160" w:rsidRDefault="00EC2809" w:rsidP="00EC2809">
      <w:pPr>
        <w:pStyle w:val="ListParagraph"/>
        <w:widowControl w:val="0"/>
        <w:numPr>
          <w:ilvl w:val="0"/>
          <w:numId w:val="8"/>
        </w:numPr>
        <w:tabs>
          <w:tab w:val="left" w:pos="860"/>
        </w:tabs>
        <w:autoSpaceDE w:val="0"/>
        <w:autoSpaceDN w:val="0"/>
        <w:spacing w:after="0" w:line="281" w:lineRule="exact"/>
        <w:contextualSpacing w:val="0"/>
        <w:jc w:val="left"/>
        <w:rPr>
          <w:rFonts w:ascii="Cambria" w:hAnsi="Cambria"/>
        </w:rPr>
      </w:pPr>
      <w:r w:rsidRPr="00915160">
        <w:rPr>
          <w:rFonts w:ascii="Cambria" w:hAnsi="Cambria"/>
        </w:rPr>
        <w:t>Provided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level</w:t>
      </w:r>
      <w:r w:rsidRPr="00915160">
        <w:rPr>
          <w:rFonts w:ascii="Cambria" w:hAnsi="Cambria"/>
          <w:spacing w:val="-1"/>
        </w:rPr>
        <w:t xml:space="preserve"> </w:t>
      </w:r>
      <w:r w:rsidRPr="00915160">
        <w:rPr>
          <w:rFonts w:ascii="Cambria" w:hAnsi="Cambria"/>
        </w:rPr>
        <w:t>1</w:t>
      </w:r>
      <w:r w:rsidRPr="00915160">
        <w:rPr>
          <w:rFonts w:ascii="Cambria" w:hAnsi="Cambria"/>
          <w:spacing w:val="-1"/>
        </w:rPr>
        <w:t xml:space="preserve"> </w:t>
      </w:r>
      <w:r w:rsidRPr="00915160">
        <w:rPr>
          <w:rFonts w:ascii="Cambria" w:hAnsi="Cambria"/>
        </w:rPr>
        <w:t>and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2</w:t>
      </w:r>
      <w:r w:rsidRPr="00915160">
        <w:rPr>
          <w:rFonts w:ascii="Cambria" w:hAnsi="Cambria"/>
          <w:spacing w:val="-1"/>
        </w:rPr>
        <w:t xml:space="preserve"> </w:t>
      </w:r>
      <w:r w:rsidRPr="00915160">
        <w:rPr>
          <w:rFonts w:ascii="Cambria" w:hAnsi="Cambria"/>
        </w:rPr>
        <w:t>technical</w:t>
      </w:r>
      <w:r w:rsidRPr="00915160">
        <w:rPr>
          <w:rFonts w:ascii="Cambria" w:hAnsi="Cambria"/>
          <w:spacing w:val="-1"/>
        </w:rPr>
        <w:t xml:space="preserve"> </w:t>
      </w:r>
      <w:r w:rsidRPr="00915160">
        <w:rPr>
          <w:rFonts w:ascii="Cambria" w:hAnsi="Cambria"/>
        </w:rPr>
        <w:t>supports.</w:t>
      </w:r>
    </w:p>
    <w:p w14:paraId="72072C4D" w14:textId="77777777" w:rsidR="00EC2809" w:rsidRPr="00915160" w:rsidRDefault="00EC2809" w:rsidP="00EC2809">
      <w:pPr>
        <w:pStyle w:val="ListParagraph"/>
        <w:widowControl w:val="0"/>
        <w:numPr>
          <w:ilvl w:val="0"/>
          <w:numId w:val="8"/>
        </w:numPr>
        <w:tabs>
          <w:tab w:val="left" w:pos="860"/>
        </w:tabs>
        <w:autoSpaceDE w:val="0"/>
        <w:autoSpaceDN w:val="0"/>
        <w:spacing w:before="22" w:after="0" w:line="259" w:lineRule="auto"/>
        <w:ind w:right="556"/>
        <w:contextualSpacing w:val="0"/>
        <w:jc w:val="left"/>
        <w:rPr>
          <w:rFonts w:ascii="Cambria" w:hAnsi="Cambria"/>
        </w:rPr>
      </w:pPr>
      <w:r w:rsidRPr="00915160">
        <w:rPr>
          <w:rFonts w:ascii="Cambria" w:hAnsi="Cambria"/>
        </w:rPr>
        <w:t>Provided quick resolution of user concerns and escalated more complicated issues to helpdesk</w:t>
      </w:r>
      <w:r w:rsidRPr="00915160">
        <w:rPr>
          <w:rFonts w:ascii="Cambria" w:hAnsi="Cambria"/>
          <w:spacing w:val="-51"/>
        </w:rPr>
        <w:t xml:space="preserve"> </w:t>
      </w:r>
      <w:r w:rsidRPr="00915160">
        <w:rPr>
          <w:rFonts w:ascii="Cambria" w:hAnsi="Cambria"/>
        </w:rPr>
        <w:t>managers.</w:t>
      </w:r>
    </w:p>
    <w:p w14:paraId="183B8CC5" w14:textId="77777777" w:rsidR="00EC2809" w:rsidRPr="00915160" w:rsidRDefault="00EC2809" w:rsidP="00EC2809">
      <w:pPr>
        <w:pStyle w:val="ListParagraph"/>
        <w:widowControl w:val="0"/>
        <w:numPr>
          <w:ilvl w:val="0"/>
          <w:numId w:val="8"/>
        </w:numPr>
        <w:tabs>
          <w:tab w:val="left" w:pos="860"/>
        </w:tabs>
        <w:autoSpaceDE w:val="0"/>
        <w:autoSpaceDN w:val="0"/>
        <w:spacing w:after="0" w:line="281" w:lineRule="exact"/>
        <w:contextualSpacing w:val="0"/>
        <w:jc w:val="left"/>
        <w:rPr>
          <w:rFonts w:ascii="Cambria" w:hAnsi="Cambria"/>
        </w:rPr>
      </w:pPr>
      <w:r w:rsidRPr="00915160">
        <w:rPr>
          <w:rFonts w:ascii="Cambria" w:hAnsi="Cambria"/>
        </w:rPr>
        <w:t>Ensure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system</w:t>
      </w:r>
      <w:r w:rsidRPr="00915160">
        <w:rPr>
          <w:rFonts w:ascii="Cambria" w:hAnsi="Cambria"/>
          <w:spacing w:val="-1"/>
        </w:rPr>
        <w:t xml:space="preserve"> </w:t>
      </w:r>
      <w:r w:rsidRPr="00915160">
        <w:rPr>
          <w:rFonts w:ascii="Cambria" w:hAnsi="Cambria"/>
        </w:rPr>
        <w:t>security</w:t>
      </w:r>
      <w:r w:rsidRPr="00915160">
        <w:rPr>
          <w:rFonts w:ascii="Cambria" w:hAnsi="Cambria"/>
          <w:spacing w:val="-1"/>
        </w:rPr>
        <w:t xml:space="preserve"> </w:t>
      </w:r>
      <w:r w:rsidRPr="00915160">
        <w:rPr>
          <w:rFonts w:ascii="Cambria" w:hAnsi="Cambria"/>
        </w:rPr>
        <w:t>for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desktop,</w:t>
      </w:r>
      <w:r w:rsidRPr="00915160">
        <w:rPr>
          <w:rFonts w:ascii="Cambria" w:hAnsi="Cambria"/>
          <w:spacing w:val="-1"/>
        </w:rPr>
        <w:t xml:space="preserve"> </w:t>
      </w:r>
      <w:r w:rsidRPr="00915160">
        <w:rPr>
          <w:rFonts w:ascii="Cambria" w:hAnsi="Cambria"/>
        </w:rPr>
        <w:t>mobile</w:t>
      </w:r>
      <w:r w:rsidRPr="00915160">
        <w:rPr>
          <w:rFonts w:ascii="Cambria" w:hAnsi="Cambria"/>
          <w:spacing w:val="-1"/>
        </w:rPr>
        <w:t xml:space="preserve"> </w:t>
      </w:r>
      <w:r w:rsidRPr="00915160">
        <w:rPr>
          <w:rFonts w:ascii="Cambria" w:hAnsi="Cambria"/>
        </w:rPr>
        <w:t>and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cloud</w:t>
      </w:r>
      <w:r w:rsidRPr="00915160">
        <w:rPr>
          <w:rFonts w:ascii="Cambria" w:hAnsi="Cambria"/>
          <w:spacing w:val="-1"/>
        </w:rPr>
        <w:t xml:space="preserve"> </w:t>
      </w:r>
      <w:r w:rsidRPr="00915160">
        <w:rPr>
          <w:rFonts w:ascii="Cambria" w:hAnsi="Cambria"/>
        </w:rPr>
        <w:t>environments</w:t>
      </w:r>
    </w:p>
    <w:p w14:paraId="3F9432B7" w14:textId="77777777" w:rsidR="00EC2809" w:rsidRPr="00915160" w:rsidRDefault="00EC2809" w:rsidP="00EC2809">
      <w:pPr>
        <w:pStyle w:val="ListParagraph"/>
        <w:widowControl w:val="0"/>
        <w:numPr>
          <w:ilvl w:val="0"/>
          <w:numId w:val="8"/>
        </w:numPr>
        <w:tabs>
          <w:tab w:val="left" w:pos="860"/>
        </w:tabs>
        <w:autoSpaceDE w:val="0"/>
        <w:autoSpaceDN w:val="0"/>
        <w:spacing w:before="22" w:after="0" w:line="240" w:lineRule="auto"/>
        <w:contextualSpacing w:val="0"/>
        <w:jc w:val="left"/>
        <w:rPr>
          <w:rFonts w:ascii="Cambria" w:hAnsi="Cambria"/>
        </w:rPr>
      </w:pPr>
      <w:r w:rsidRPr="00915160">
        <w:rPr>
          <w:rFonts w:ascii="Cambria" w:hAnsi="Cambria"/>
        </w:rPr>
        <w:t>Proficient</w:t>
      </w:r>
      <w:r w:rsidRPr="00915160">
        <w:rPr>
          <w:rFonts w:ascii="Cambria" w:hAnsi="Cambria"/>
          <w:spacing w:val="-4"/>
        </w:rPr>
        <w:t xml:space="preserve"> </w:t>
      </w:r>
      <w:r w:rsidRPr="00915160">
        <w:rPr>
          <w:rFonts w:ascii="Cambria" w:hAnsi="Cambria"/>
        </w:rPr>
        <w:t>working</w:t>
      </w:r>
      <w:r w:rsidRPr="00915160">
        <w:rPr>
          <w:rFonts w:ascii="Cambria" w:hAnsi="Cambria"/>
          <w:spacing w:val="-4"/>
        </w:rPr>
        <w:t xml:space="preserve"> </w:t>
      </w:r>
      <w:r w:rsidRPr="00915160">
        <w:rPr>
          <w:rFonts w:ascii="Cambria" w:hAnsi="Cambria"/>
        </w:rPr>
        <w:t>knowledge</w:t>
      </w:r>
      <w:r w:rsidRPr="00915160">
        <w:rPr>
          <w:rFonts w:ascii="Cambria" w:hAnsi="Cambria"/>
          <w:spacing w:val="-5"/>
        </w:rPr>
        <w:t xml:space="preserve"> </w:t>
      </w:r>
      <w:r w:rsidRPr="00915160">
        <w:rPr>
          <w:rFonts w:ascii="Cambria" w:hAnsi="Cambria"/>
        </w:rPr>
        <w:t>of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Windows</w:t>
      </w:r>
      <w:r w:rsidRPr="00915160">
        <w:rPr>
          <w:rFonts w:ascii="Cambria" w:hAnsi="Cambria"/>
          <w:spacing w:val="-4"/>
        </w:rPr>
        <w:t xml:space="preserve"> </w:t>
      </w:r>
      <w:r w:rsidRPr="00915160">
        <w:rPr>
          <w:rFonts w:ascii="Cambria" w:hAnsi="Cambria"/>
        </w:rPr>
        <w:t>Environment</w:t>
      </w:r>
    </w:p>
    <w:p w14:paraId="336A6575" w14:textId="77777777" w:rsidR="00EC2809" w:rsidRPr="00915160" w:rsidRDefault="00EC2809" w:rsidP="00EC2809">
      <w:pPr>
        <w:pStyle w:val="ListParagraph"/>
        <w:widowControl w:val="0"/>
        <w:numPr>
          <w:ilvl w:val="0"/>
          <w:numId w:val="8"/>
        </w:numPr>
        <w:tabs>
          <w:tab w:val="left" w:pos="860"/>
        </w:tabs>
        <w:autoSpaceDE w:val="0"/>
        <w:autoSpaceDN w:val="0"/>
        <w:spacing w:before="22" w:after="0" w:line="240" w:lineRule="auto"/>
        <w:contextualSpacing w:val="0"/>
        <w:jc w:val="left"/>
        <w:rPr>
          <w:rFonts w:ascii="Cambria" w:hAnsi="Cambria"/>
        </w:rPr>
      </w:pPr>
      <w:r w:rsidRPr="00915160">
        <w:rPr>
          <w:rFonts w:ascii="Cambria" w:hAnsi="Cambria"/>
        </w:rPr>
        <w:t>Ability</w:t>
      </w:r>
      <w:r w:rsidRPr="00915160">
        <w:rPr>
          <w:rFonts w:ascii="Cambria" w:hAnsi="Cambria"/>
          <w:spacing w:val="-4"/>
        </w:rPr>
        <w:t xml:space="preserve"> </w:t>
      </w:r>
      <w:r w:rsidRPr="00915160">
        <w:rPr>
          <w:rFonts w:ascii="Cambria" w:hAnsi="Cambria"/>
        </w:rPr>
        <w:t>to</w:t>
      </w:r>
      <w:r w:rsidRPr="00915160">
        <w:rPr>
          <w:rFonts w:ascii="Cambria" w:hAnsi="Cambria"/>
          <w:spacing w:val="-4"/>
        </w:rPr>
        <w:t xml:space="preserve"> </w:t>
      </w:r>
      <w:r w:rsidRPr="00915160">
        <w:rPr>
          <w:rFonts w:ascii="Cambria" w:hAnsi="Cambria"/>
        </w:rPr>
        <w:t>independently</w:t>
      </w:r>
      <w:r w:rsidRPr="00915160">
        <w:rPr>
          <w:rFonts w:ascii="Cambria" w:hAnsi="Cambria"/>
          <w:spacing w:val="-4"/>
        </w:rPr>
        <w:t xml:space="preserve"> </w:t>
      </w:r>
      <w:r w:rsidRPr="00915160">
        <w:rPr>
          <w:rFonts w:ascii="Cambria" w:hAnsi="Cambria"/>
        </w:rPr>
        <w:t>research</w:t>
      </w:r>
      <w:r w:rsidRPr="00915160">
        <w:rPr>
          <w:rFonts w:ascii="Cambria" w:hAnsi="Cambria"/>
          <w:spacing w:val="-5"/>
        </w:rPr>
        <w:t xml:space="preserve"> </w:t>
      </w:r>
      <w:r w:rsidRPr="00915160">
        <w:rPr>
          <w:rFonts w:ascii="Cambria" w:hAnsi="Cambria"/>
        </w:rPr>
        <w:t>problems</w:t>
      </w:r>
      <w:r w:rsidRPr="00915160">
        <w:rPr>
          <w:rFonts w:ascii="Cambria" w:hAnsi="Cambria"/>
          <w:spacing w:val="-5"/>
        </w:rPr>
        <w:t xml:space="preserve"> </w:t>
      </w:r>
      <w:r w:rsidRPr="00915160">
        <w:rPr>
          <w:rFonts w:ascii="Cambria" w:hAnsi="Cambria"/>
        </w:rPr>
        <w:t>and</w:t>
      </w:r>
      <w:r w:rsidRPr="00915160">
        <w:rPr>
          <w:rFonts w:ascii="Cambria" w:hAnsi="Cambria"/>
          <w:spacing w:val="-5"/>
        </w:rPr>
        <w:t xml:space="preserve"> </w:t>
      </w:r>
      <w:r w:rsidRPr="00915160">
        <w:rPr>
          <w:rFonts w:ascii="Cambria" w:hAnsi="Cambria"/>
        </w:rPr>
        <w:t>create</w:t>
      </w:r>
      <w:r w:rsidRPr="00915160">
        <w:rPr>
          <w:rFonts w:ascii="Cambria" w:hAnsi="Cambria"/>
          <w:spacing w:val="-4"/>
        </w:rPr>
        <w:t xml:space="preserve"> </w:t>
      </w:r>
      <w:r w:rsidRPr="00915160">
        <w:rPr>
          <w:rFonts w:ascii="Cambria" w:hAnsi="Cambria"/>
        </w:rPr>
        <w:t>solutions</w:t>
      </w:r>
    </w:p>
    <w:p w14:paraId="13C2FE37" w14:textId="77777777" w:rsidR="00EC2809" w:rsidRPr="00915160" w:rsidRDefault="00EC2809" w:rsidP="00EC2809">
      <w:pPr>
        <w:pStyle w:val="ListParagraph"/>
        <w:widowControl w:val="0"/>
        <w:numPr>
          <w:ilvl w:val="0"/>
          <w:numId w:val="8"/>
        </w:numPr>
        <w:tabs>
          <w:tab w:val="left" w:pos="860"/>
        </w:tabs>
        <w:autoSpaceDE w:val="0"/>
        <w:autoSpaceDN w:val="0"/>
        <w:spacing w:before="23" w:after="0" w:line="240" w:lineRule="auto"/>
        <w:contextualSpacing w:val="0"/>
        <w:jc w:val="left"/>
        <w:rPr>
          <w:rFonts w:ascii="Cambria" w:hAnsi="Cambria"/>
        </w:rPr>
      </w:pPr>
      <w:r w:rsidRPr="00915160">
        <w:rPr>
          <w:rFonts w:ascii="Cambria" w:hAnsi="Cambria"/>
        </w:rPr>
        <w:t>Excellent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oral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and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written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communication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skills</w:t>
      </w:r>
    </w:p>
    <w:p w14:paraId="3A9F4D1C" w14:textId="56C59B96" w:rsidR="00EC2809" w:rsidRPr="00915160" w:rsidRDefault="00EC2809" w:rsidP="00EC2809">
      <w:pPr>
        <w:pStyle w:val="ListParagraph"/>
        <w:widowControl w:val="0"/>
        <w:numPr>
          <w:ilvl w:val="0"/>
          <w:numId w:val="8"/>
        </w:numPr>
        <w:tabs>
          <w:tab w:val="left" w:pos="860"/>
        </w:tabs>
        <w:autoSpaceDE w:val="0"/>
        <w:autoSpaceDN w:val="0"/>
        <w:spacing w:before="22" w:after="0" w:line="259" w:lineRule="auto"/>
        <w:ind w:right="150"/>
        <w:contextualSpacing w:val="0"/>
        <w:jc w:val="left"/>
        <w:rPr>
          <w:rFonts w:ascii="Cambria" w:hAnsi="Cambria"/>
        </w:rPr>
      </w:pPr>
      <w:r w:rsidRPr="00915160">
        <w:rPr>
          <w:rFonts w:ascii="Cambria" w:hAnsi="Cambria"/>
        </w:rPr>
        <w:t>Working</w:t>
      </w:r>
      <w:r w:rsidRPr="00915160">
        <w:rPr>
          <w:rFonts w:ascii="Cambria" w:hAnsi="Cambria"/>
          <w:spacing w:val="-4"/>
        </w:rPr>
        <w:t xml:space="preserve"> </w:t>
      </w:r>
      <w:r w:rsidRPr="00915160">
        <w:rPr>
          <w:rFonts w:ascii="Cambria" w:hAnsi="Cambria"/>
        </w:rPr>
        <w:t>knowledge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of</w:t>
      </w:r>
      <w:r w:rsidRPr="00915160">
        <w:rPr>
          <w:rFonts w:ascii="Cambria" w:hAnsi="Cambria"/>
          <w:spacing w:val="-3"/>
        </w:rPr>
        <w:t xml:space="preserve"> </w:t>
      </w:r>
      <w:r w:rsidRPr="009929B1">
        <w:rPr>
          <w:rFonts w:ascii="Cambria" w:hAnsi="Cambria"/>
          <w:b/>
        </w:rPr>
        <w:t>Windows,</w:t>
      </w:r>
      <w:r w:rsidRPr="009929B1">
        <w:rPr>
          <w:rFonts w:ascii="Cambria" w:hAnsi="Cambria"/>
          <w:b/>
          <w:spacing w:val="-5"/>
        </w:rPr>
        <w:t xml:space="preserve"> </w:t>
      </w:r>
      <w:r w:rsidRPr="009929B1">
        <w:rPr>
          <w:rFonts w:ascii="Cambria" w:hAnsi="Cambria"/>
          <w:b/>
        </w:rPr>
        <w:t>Microsoft</w:t>
      </w:r>
      <w:r w:rsidRPr="009929B1">
        <w:rPr>
          <w:rFonts w:ascii="Cambria" w:hAnsi="Cambria"/>
          <w:b/>
          <w:spacing w:val="-3"/>
        </w:rPr>
        <w:t xml:space="preserve"> </w:t>
      </w:r>
      <w:r w:rsidRPr="009929B1">
        <w:rPr>
          <w:rFonts w:ascii="Cambria" w:hAnsi="Cambria"/>
          <w:b/>
        </w:rPr>
        <w:t>Office,</w:t>
      </w:r>
      <w:r w:rsidRPr="009929B1">
        <w:rPr>
          <w:rFonts w:ascii="Cambria" w:hAnsi="Cambria"/>
          <w:b/>
          <w:spacing w:val="-3"/>
        </w:rPr>
        <w:t xml:space="preserve"> </w:t>
      </w:r>
      <w:r w:rsidRPr="009929B1">
        <w:rPr>
          <w:rFonts w:ascii="Cambria" w:hAnsi="Cambria"/>
          <w:b/>
        </w:rPr>
        <w:t>communications</w:t>
      </w:r>
      <w:r w:rsidRPr="009929B1">
        <w:rPr>
          <w:rFonts w:ascii="Cambria" w:hAnsi="Cambria"/>
          <w:b/>
          <w:spacing w:val="-4"/>
        </w:rPr>
        <w:t xml:space="preserve"> </w:t>
      </w:r>
      <w:r w:rsidRPr="009929B1">
        <w:rPr>
          <w:rFonts w:ascii="Cambria" w:hAnsi="Cambria"/>
          <w:b/>
        </w:rPr>
        <w:t>software,</w:t>
      </w:r>
      <w:r w:rsidRPr="009929B1">
        <w:rPr>
          <w:rFonts w:ascii="Cambria" w:hAnsi="Cambria"/>
          <w:b/>
          <w:spacing w:val="-4"/>
        </w:rPr>
        <w:t xml:space="preserve"> </w:t>
      </w:r>
      <w:r w:rsidRPr="009929B1">
        <w:rPr>
          <w:rFonts w:ascii="Cambria" w:hAnsi="Cambria"/>
          <w:b/>
        </w:rPr>
        <w:t>virus</w:t>
      </w:r>
      <w:r w:rsidRPr="009929B1">
        <w:rPr>
          <w:rFonts w:ascii="Cambria" w:hAnsi="Cambria"/>
          <w:b/>
          <w:spacing w:val="-3"/>
        </w:rPr>
        <w:t xml:space="preserve"> </w:t>
      </w:r>
      <w:r w:rsidR="00C45CD7" w:rsidRPr="009929B1">
        <w:rPr>
          <w:rFonts w:ascii="Cambria" w:hAnsi="Cambria"/>
          <w:b/>
        </w:rPr>
        <w:t>protection</w:t>
      </w:r>
      <w:r w:rsidR="00C45CD7">
        <w:rPr>
          <w:rFonts w:ascii="Cambria" w:hAnsi="Cambria"/>
        </w:rPr>
        <w:t>.</w:t>
      </w:r>
    </w:p>
    <w:p w14:paraId="0C5E0FCE" w14:textId="77777777" w:rsidR="00EC2809" w:rsidRPr="00915160" w:rsidRDefault="00EC2809" w:rsidP="00EC2809">
      <w:pPr>
        <w:pStyle w:val="ListParagraph"/>
        <w:widowControl w:val="0"/>
        <w:numPr>
          <w:ilvl w:val="0"/>
          <w:numId w:val="8"/>
        </w:numPr>
        <w:tabs>
          <w:tab w:val="left" w:pos="860"/>
        </w:tabs>
        <w:autoSpaceDE w:val="0"/>
        <w:autoSpaceDN w:val="0"/>
        <w:spacing w:after="0" w:line="281" w:lineRule="exact"/>
        <w:contextualSpacing w:val="0"/>
        <w:jc w:val="left"/>
        <w:rPr>
          <w:rFonts w:ascii="Cambria" w:hAnsi="Cambria"/>
        </w:rPr>
      </w:pPr>
      <w:r w:rsidRPr="00915160">
        <w:rPr>
          <w:rFonts w:ascii="Cambria" w:hAnsi="Cambria"/>
        </w:rPr>
        <w:t>Assertive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and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able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to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work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successfully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in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a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fast-paced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work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environment</w:t>
      </w:r>
    </w:p>
    <w:p w14:paraId="0F910324" w14:textId="77777777" w:rsidR="00EC2809" w:rsidRPr="00915160" w:rsidRDefault="00EC2809" w:rsidP="00EC2809">
      <w:pPr>
        <w:pStyle w:val="ListParagraph"/>
        <w:widowControl w:val="0"/>
        <w:numPr>
          <w:ilvl w:val="0"/>
          <w:numId w:val="8"/>
        </w:numPr>
        <w:tabs>
          <w:tab w:val="left" w:pos="860"/>
        </w:tabs>
        <w:autoSpaceDE w:val="0"/>
        <w:autoSpaceDN w:val="0"/>
        <w:spacing w:before="22" w:after="0" w:line="240" w:lineRule="auto"/>
        <w:contextualSpacing w:val="0"/>
        <w:jc w:val="left"/>
        <w:rPr>
          <w:rFonts w:ascii="Cambria" w:hAnsi="Cambria"/>
        </w:rPr>
      </w:pPr>
      <w:r w:rsidRPr="00915160">
        <w:rPr>
          <w:rFonts w:ascii="Cambria" w:hAnsi="Cambria"/>
        </w:rPr>
        <w:t>Ability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to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proactively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work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on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problems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of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diverse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scope</w:t>
      </w:r>
    </w:p>
    <w:p w14:paraId="4932437C" w14:textId="77777777" w:rsidR="00EC2809" w:rsidRPr="00915160" w:rsidRDefault="00EC2809" w:rsidP="00EC2809">
      <w:pPr>
        <w:pStyle w:val="ListParagraph"/>
        <w:widowControl w:val="0"/>
        <w:numPr>
          <w:ilvl w:val="0"/>
          <w:numId w:val="8"/>
        </w:numPr>
        <w:tabs>
          <w:tab w:val="left" w:pos="860"/>
        </w:tabs>
        <w:autoSpaceDE w:val="0"/>
        <w:autoSpaceDN w:val="0"/>
        <w:spacing w:before="22" w:after="0" w:line="240" w:lineRule="auto"/>
        <w:contextualSpacing w:val="0"/>
        <w:jc w:val="left"/>
        <w:rPr>
          <w:rFonts w:ascii="Cambria" w:hAnsi="Cambria"/>
        </w:rPr>
      </w:pPr>
      <w:r w:rsidRPr="00915160">
        <w:rPr>
          <w:rFonts w:ascii="Cambria" w:hAnsi="Cambria"/>
        </w:rPr>
        <w:t>Ability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to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interact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&amp;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follow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up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with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offshore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teams</w:t>
      </w:r>
    </w:p>
    <w:p w14:paraId="2853C9DC" w14:textId="77777777" w:rsidR="00EC2809" w:rsidRPr="00915160" w:rsidRDefault="00EC2809" w:rsidP="00EC2809">
      <w:pPr>
        <w:pStyle w:val="ListParagraph"/>
        <w:widowControl w:val="0"/>
        <w:numPr>
          <w:ilvl w:val="0"/>
          <w:numId w:val="8"/>
        </w:numPr>
        <w:tabs>
          <w:tab w:val="left" w:pos="860"/>
        </w:tabs>
        <w:autoSpaceDE w:val="0"/>
        <w:autoSpaceDN w:val="0"/>
        <w:spacing w:before="23" w:after="0" w:line="240" w:lineRule="auto"/>
        <w:contextualSpacing w:val="0"/>
        <w:jc w:val="left"/>
        <w:rPr>
          <w:rFonts w:ascii="Cambria" w:hAnsi="Cambria"/>
        </w:rPr>
      </w:pPr>
      <w:r w:rsidRPr="00915160">
        <w:rPr>
          <w:rFonts w:ascii="Cambria" w:hAnsi="Cambria"/>
        </w:rPr>
        <w:t>Strong</w:t>
      </w:r>
      <w:r w:rsidRPr="00915160">
        <w:rPr>
          <w:rFonts w:ascii="Cambria" w:hAnsi="Cambria"/>
          <w:spacing w:val="-5"/>
        </w:rPr>
        <w:t xml:space="preserve"> </w:t>
      </w:r>
      <w:r w:rsidRPr="00915160">
        <w:rPr>
          <w:rFonts w:ascii="Cambria" w:hAnsi="Cambria"/>
        </w:rPr>
        <w:t>initiative,</w:t>
      </w:r>
      <w:r w:rsidRPr="00915160">
        <w:rPr>
          <w:rFonts w:ascii="Cambria" w:hAnsi="Cambria"/>
          <w:spacing w:val="-5"/>
        </w:rPr>
        <w:t xml:space="preserve"> </w:t>
      </w:r>
      <w:r w:rsidRPr="00915160">
        <w:rPr>
          <w:rFonts w:ascii="Cambria" w:hAnsi="Cambria"/>
        </w:rPr>
        <w:t>resourcefulness,</w:t>
      </w:r>
      <w:r w:rsidRPr="00915160">
        <w:rPr>
          <w:rFonts w:ascii="Cambria" w:hAnsi="Cambria"/>
          <w:spacing w:val="-4"/>
        </w:rPr>
        <w:t xml:space="preserve"> </w:t>
      </w:r>
      <w:r w:rsidRPr="00915160">
        <w:rPr>
          <w:rFonts w:ascii="Cambria" w:hAnsi="Cambria"/>
        </w:rPr>
        <w:t>and</w:t>
      </w:r>
      <w:r w:rsidRPr="00915160">
        <w:rPr>
          <w:rFonts w:ascii="Cambria" w:hAnsi="Cambria"/>
          <w:spacing w:val="-5"/>
        </w:rPr>
        <w:t xml:space="preserve"> </w:t>
      </w:r>
      <w:r w:rsidRPr="00915160">
        <w:rPr>
          <w:rFonts w:ascii="Cambria" w:hAnsi="Cambria"/>
        </w:rPr>
        <w:t>follow-through</w:t>
      </w:r>
    </w:p>
    <w:p w14:paraId="3173C049" w14:textId="77777777" w:rsidR="00EC2809" w:rsidRPr="00915160" w:rsidRDefault="00EC2809" w:rsidP="00EC2809">
      <w:pPr>
        <w:pStyle w:val="ListParagraph"/>
        <w:widowControl w:val="0"/>
        <w:numPr>
          <w:ilvl w:val="0"/>
          <w:numId w:val="8"/>
        </w:numPr>
        <w:tabs>
          <w:tab w:val="left" w:pos="860"/>
        </w:tabs>
        <w:autoSpaceDE w:val="0"/>
        <w:autoSpaceDN w:val="0"/>
        <w:spacing w:before="22" w:after="0" w:line="240" w:lineRule="auto"/>
        <w:contextualSpacing w:val="0"/>
        <w:jc w:val="left"/>
        <w:rPr>
          <w:rFonts w:ascii="Cambria" w:hAnsi="Cambria"/>
        </w:rPr>
      </w:pPr>
      <w:r w:rsidRPr="00915160">
        <w:rPr>
          <w:rFonts w:ascii="Cambria" w:hAnsi="Cambria"/>
        </w:rPr>
        <w:t>Some</w:t>
      </w:r>
      <w:r w:rsidRPr="00915160">
        <w:rPr>
          <w:rFonts w:ascii="Cambria" w:hAnsi="Cambria"/>
          <w:spacing w:val="-5"/>
        </w:rPr>
        <w:t xml:space="preserve"> </w:t>
      </w:r>
      <w:r w:rsidRPr="00915160">
        <w:rPr>
          <w:rFonts w:ascii="Cambria" w:hAnsi="Cambria"/>
        </w:rPr>
        <w:t>technical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knowledge</w:t>
      </w:r>
      <w:r w:rsidRPr="00915160">
        <w:rPr>
          <w:rFonts w:ascii="Cambria" w:hAnsi="Cambria"/>
          <w:spacing w:val="-4"/>
        </w:rPr>
        <w:t xml:space="preserve"> </w:t>
      </w:r>
      <w:r w:rsidRPr="00915160">
        <w:rPr>
          <w:rFonts w:ascii="Cambria" w:hAnsi="Cambria"/>
        </w:rPr>
        <w:t>of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PCs,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laptops,</w:t>
      </w:r>
      <w:r w:rsidRPr="00915160">
        <w:rPr>
          <w:rFonts w:ascii="Cambria" w:hAnsi="Cambria"/>
          <w:spacing w:val="-4"/>
        </w:rPr>
        <w:t xml:space="preserve"> </w:t>
      </w:r>
      <w:r w:rsidRPr="00915160">
        <w:rPr>
          <w:rFonts w:ascii="Cambria" w:hAnsi="Cambria"/>
        </w:rPr>
        <w:t>printers,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and</w:t>
      </w:r>
      <w:r w:rsidRPr="00915160">
        <w:rPr>
          <w:rFonts w:ascii="Cambria" w:hAnsi="Cambria"/>
          <w:spacing w:val="-4"/>
        </w:rPr>
        <w:t xml:space="preserve"> </w:t>
      </w:r>
      <w:r w:rsidRPr="00915160">
        <w:rPr>
          <w:rFonts w:ascii="Cambria" w:hAnsi="Cambria"/>
        </w:rPr>
        <w:t>peripheral</w:t>
      </w:r>
      <w:r w:rsidRPr="00915160">
        <w:rPr>
          <w:rFonts w:ascii="Cambria" w:hAnsi="Cambria"/>
          <w:spacing w:val="-5"/>
        </w:rPr>
        <w:t xml:space="preserve"> </w:t>
      </w:r>
      <w:r w:rsidRPr="00915160">
        <w:rPr>
          <w:rFonts w:ascii="Cambria" w:hAnsi="Cambria"/>
        </w:rPr>
        <w:t>hardware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devices</w:t>
      </w:r>
    </w:p>
    <w:p w14:paraId="40A46F4F" w14:textId="77777777" w:rsidR="00EC2809" w:rsidRPr="00915160" w:rsidRDefault="00EC2809" w:rsidP="00EC2809">
      <w:pPr>
        <w:pStyle w:val="ListParagraph"/>
        <w:widowControl w:val="0"/>
        <w:numPr>
          <w:ilvl w:val="0"/>
          <w:numId w:val="8"/>
        </w:numPr>
        <w:tabs>
          <w:tab w:val="left" w:pos="860"/>
        </w:tabs>
        <w:autoSpaceDE w:val="0"/>
        <w:autoSpaceDN w:val="0"/>
        <w:spacing w:before="22" w:after="0" w:line="240" w:lineRule="auto"/>
        <w:contextualSpacing w:val="0"/>
        <w:jc w:val="left"/>
        <w:rPr>
          <w:rFonts w:ascii="Cambria" w:hAnsi="Cambria"/>
        </w:rPr>
      </w:pPr>
      <w:r w:rsidRPr="00915160">
        <w:rPr>
          <w:rFonts w:ascii="Cambria" w:hAnsi="Cambria"/>
        </w:rPr>
        <w:t>Ability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to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diagnose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and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resolve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on-site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and</w:t>
      </w:r>
      <w:r w:rsidRPr="00915160">
        <w:rPr>
          <w:rFonts w:ascii="Cambria" w:hAnsi="Cambria"/>
          <w:spacing w:val="-4"/>
        </w:rPr>
        <w:t xml:space="preserve"> </w:t>
      </w:r>
      <w:r w:rsidRPr="00915160">
        <w:rPr>
          <w:rFonts w:ascii="Cambria" w:hAnsi="Cambria"/>
        </w:rPr>
        <w:t>remote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PC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related</w:t>
      </w:r>
      <w:r w:rsidRPr="00915160">
        <w:rPr>
          <w:rFonts w:ascii="Cambria" w:hAnsi="Cambria"/>
          <w:spacing w:val="-4"/>
        </w:rPr>
        <w:t xml:space="preserve"> </w:t>
      </w:r>
      <w:r w:rsidRPr="00915160">
        <w:rPr>
          <w:rFonts w:ascii="Cambria" w:hAnsi="Cambria"/>
        </w:rPr>
        <w:t>computing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problems</w:t>
      </w:r>
    </w:p>
    <w:p w14:paraId="7F4F0BC7" w14:textId="77777777" w:rsidR="00EC2809" w:rsidRPr="00915160" w:rsidRDefault="00EC2809" w:rsidP="00EC2809">
      <w:pPr>
        <w:pStyle w:val="ListParagraph"/>
        <w:widowControl w:val="0"/>
        <w:numPr>
          <w:ilvl w:val="0"/>
          <w:numId w:val="8"/>
        </w:numPr>
        <w:tabs>
          <w:tab w:val="left" w:pos="860"/>
        </w:tabs>
        <w:autoSpaceDE w:val="0"/>
        <w:autoSpaceDN w:val="0"/>
        <w:spacing w:before="22" w:after="0" w:line="259" w:lineRule="auto"/>
        <w:ind w:right="858"/>
        <w:contextualSpacing w:val="0"/>
        <w:jc w:val="left"/>
        <w:rPr>
          <w:rFonts w:ascii="Cambria" w:hAnsi="Cambria"/>
        </w:rPr>
      </w:pPr>
      <w:r w:rsidRPr="00915160">
        <w:rPr>
          <w:rFonts w:ascii="Cambria" w:hAnsi="Cambria"/>
        </w:rPr>
        <w:t>Strong ability to effectively multitask and to perform with a sense of urgency for rapid issue</w:t>
      </w:r>
      <w:r w:rsidRPr="00915160">
        <w:rPr>
          <w:rFonts w:ascii="Cambria" w:hAnsi="Cambria"/>
          <w:spacing w:val="-51"/>
        </w:rPr>
        <w:t xml:space="preserve"> </w:t>
      </w:r>
      <w:r w:rsidRPr="00915160">
        <w:rPr>
          <w:rFonts w:ascii="Cambria" w:hAnsi="Cambria"/>
        </w:rPr>
        <w:t>resolution.</w:t>
      </w:r>
    </w:p>
    <w:p w14:paraId="7C04C271" w14:textId="345C3B67" w:rsidR="009913E2" w:rsidRPr="00915160" w:rsidRDefault="009913E2" w:rsidP="006926ED">
      <w:pPr>
        <w:jc w:val="left"/>
        <w:rPr>
          <w:rFonts w:ascii="Cambria" w:hAnsi="Cambria" w:cstheme="minorHAnsi"/>
          <w:b/>
          <w:iCs/>
          <w:u w:val="single"/>
        </w:rPr>
      </w:pPr>
      <w:r w:rsidRPr="00915160">
        <w:rPr>
          <w:rFonts w:ascii="Cambria" w:hAnsi="Cambria" w:cstheme="minorHAnsi"/>
          <w:b/>
          <w:iCs/>
          <w:u w:val="single"/>
        </w:rPr>
        <w:t xml:space="preserve">Technical </w:t>
      </w:r>
      <w:r w:rsidR="00EC2809" w:rsidRPr="00915160">
        <w:rPr>
          <w:rFonts w:ascii="Cambria" w:hAnsi="Cambria" w:cstheme="minorHAnsi"/>
          <w:b/>
          <w:iCs/>
          <w:u w:val="single"/>
        </w:rPr>
        <w:t>skills: -</w:t>
      </w:r>
    </w:p>
    <w:tbl>
      <w:tblPr>
        <w:tblW w:w="10915" w:type="dxa"/>
        <w:tblLook w:val="04A0" w:firstRow="1" w:lastRow="0" w:firstColumn="1" w:lastColumn="0" w:noHBand="0" w:noVBand="1"/>
      </w:tblPr>
      <w:tblGrid>
        <w:gridCol w:w="2684"/>
        <w:gridCol w:w="8231"/>
      </w:tblGrid>
      <w:tr w:rsidR="009913E2" w:rsidRPr="00915160" w14:paraId="6ADCE0E1" w14:textId="77777777" w:rsidTr="00F32843">
        <w:trPr>
          <w:trHeight w:val="889"/>
        </w:trPr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A4602F" w14:textId="707D1565" w:rsidR="009913E2" w:rsidRPr="00915160" w:rsidRDefault="009913E2" w:rsidP="00A72BE0">
            <w:pPr>
              <w:pStyle w:val="ListParagraph"/>
              <w:rPr>
                <w:rFonts w:ascii="Cambria" w:hAnsi="Cambria"/>
                <w:b/>
                <w:bCs/>
              </w:rPr>
            </w:pPr>
            <w:r w:rsidRPr="00915160">
              <w:rPr>
                <w:rFonts w:ascii="Cambria" w:hAnsi="Cambria"/>
                <w:b/>
                <w:bCs/>
              </w:rPr>
              <w:t>Operating Systems</w:t>
            </w:r>
          </w:p>
        </w:tc>
        <w:tc>
          <w:tcPr>
            <w:tcW w:w="8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0AE416" w14:textId="0492B64F" w:rsidR="009913E2" w:rsidRPr="00915160" w:rsidRDefault="009913E2" w:rsidP="00C45CD7">
            <w:pPr>
              <w:pStyle w:val="ListParagraph"/>
              <w:ind w:left="27"/>
              <w:rPr>
                <w:rFonts w:ascii="Cambria" w:hAnsi="Cambria"/>
              </w:rPr>
            </w:pPr>
            <w:r w:rsidRPr="00915160">
              <w:rPr>
                <w:rFonts w:ascii="Cambria" w:hAnsi="Cambria"/>
              </w:rPr>
              <w:t>Win</w:t>
            </w:r>
            <w:r w:rsidR="00883939">
              <w:rPr>
                <w:rFonts w:ascii="Cambria" w:hAnsi="Cambria"/>
              </w:rPr>
              <w:t xml:space="preserve">dows </w:t>
            </w:r>
          </w:p>
        </w:tc>
      </w:tr>
      <w:tr w:rsidR="009913E2" w:rsidRPr="00915160" w14:paraId="1AB061FC" w14:textId="77777777" w:rsidTr="00F32843">
        <w:trPr>
          <w:trHeight w:val="949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36F3C9C" w14:textId="77777777" w:rsidR="009913E2" w:rsidRPr="00915160" w:rsidRDefault="009913E2" w:rsidP="00A72BE0">
            <w:pPr>
              <w:pStyle w:val="ListParagraph"/>
              <w:rPr>
                <w:rFonts w:ascii="Cambria" w:hAnsi="Cambria"/>
                <w:b/>
                <w:bCs/>
              </w:rPr>
            </w:pPr>
            <w:r w:rsidRPr="00915160">
              <w:rPr>
                <w:rFonts w:ascii="Cambria" w:hAnsi="Cambria"/>
                <w:b/>
                <w:bCs/>
              </w:rPr>
              <w:t>Windows Administration</w:t>
            </w:r>
          </w:p>
        </w:tc>
        <w:tc>
          <w:tcPr>
            <w:tcW w:w="823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D74F38E" w14:textId="6DC9F8F1" w:rsidR="009913E2" w:rsidRPr="00915160" w:rsidRDefault="009913E2" w:rsidP="00883939">
            <w:pPr>
              <w:pStyle w:val="ListParagraph"/>
              <w:ind w:left="27"/>
              <w:rPr>
                <w:rFonts w:ascii="Cambria" w:hAnsi="Cambria"/>
              </w:rPr>
            </w:pPr>
            <w:r w:rsidRPr="00915160">
              <w:rPr>
                <w:rFonts w:ascii="Cambria" w:hAnsi="Cambria"/>
              </w:rPr>
              <w:t>Configuration of DHCP and DNS, installation and confi</w:t>
            </w:r>
            <w:r w:rsidR="00883939">
              <w:rPr>
                <w:rFonts w:ascii="Cambria" w:hAnsi="Cambria"/>
              </w:rPr>
              <w:t xml:space="preserve">guration of VPN client, </w:t>
            </w:r>
            <w:r w:rsidRPr="00915160">
              <w:rPr>
                <w:rFonts w:ascii="Cambria" w:hAnsi="Cambria"/>
              </w:rPr>
              <w:t>configuration and management o</w:t>
            </w:r>
            <w:r w:rsidR="00883939">
              <w:rPr>
                <w:rFonts w:ascii="Cambria" w:hAnsi="Cambria"/>
              </w:rPr>
              <w:t>f Active Directory</w:t>
            </w:r>
            <w:r w:rsidRPr="00915160">
              <w:rPr>
                <w:rFonts w:ascii="Cambria" w:hAnsi="Cambria"/>
              </w:rPr>
              <w:t>.</w:t>
            </w:r>
          </w:p>
        </w:tc>
      </w:tr>
      <w:tr w:rsidR="009913E2" w:rsidRPr="00915160" w14:paraId="3F687C5E" w14:textId="77777777" w:rsidTr="00F32843">
        <w:trPr>
          <w:trHeight w:val="966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ABBA63" w14:textId="77777777" w:rsidR="009913E2" w:rsidRPr="00915160" w:rsidRDefault="009913E2" w:rsidP="00A72BE0">
            <w:pPr>
              <w:pStyle w:val="ListParagraph"/>
              <w:rPr>
                <w:rFonts w:ascii="Cambria" w:hAnsi="Cambria"/>
                <w:b/>
                <w:bCs/>
              </w:rPr>
            </w:pPr>
            <w:r w:rsidRPr="00915160">
              <w:rPr>
                <w:rFonts w:ascii="Cambria" w:hAnsi="Cambria"/>
                <w:b/>
                <w:bCs/>
              </w:rPr>
              <w:t>Networking</w:t>
            </w:r>
          </w:p>
        </w:tc>
        <w:tc>
          <w:tcPr>
            <w:tcW w:w="823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1A70DD" w14:textId="77777777" w:rsidR="009913E2" w:rsidRPr="00915160" w:rsidRDefault="009913E2" w:rsidP="00A72BE0">
            <w:pPr>
              <w:pStyle w:val="ListParagraph"/>
              <w:ind w:left="27"/>
              <w:rPr>
                <w:rFonts w:ascii="Cambria" w:hAnsi="Cambria"/>
              </w:rPr>
            </w:pPr>
            <w:r w:rsidRPr="00915160">
              <w:rPr>
                <w:rFonts w:ascii="Cambria" w:hAnsi="Cambria"/>
              </w:rPr>
              <w:t>OSI Reference Model, IPv4 and IPv6 addressing and subnetting, Ethernet LAN, TCP/IP, UDP, switches, routing concepts, virtual network concepts including vSwitches, VLANs, dvSwitch, TCP/IP stack for virtualization, configuration of printers and, scanners.</w:t>
            </w:r>
          </w:p>
        </w:tc>
      </w:tr>
    </w:tbl>
    <w:p w14:paraId="292E7945" w14:textId="5C5210D0" w:rsidR="009913E2" w:rsidRPr="00915160" w:rsidRDefault="009913E2" w:rsidP="009913E2">
      <w:pPr>
        <w:spacing w:after="0"/>
        <w:jc w:val="left"/>
        <w:rPr>
          <w:rFonts w:ascii="Cambria" w:hAnsi="Cambria" w:cstheme="minorHAnsi"/>
          <w:b/>
          <w:iCs/>
          <w:u w:val="single"/>
        </w:rPr>
      </w:pPr>
      <w:r w:rsidRPr="00915160">
        <w:rPr>
          <w:rFonts w:ascii="Cambria" w:hAnsi="Cambria" w:cstheme="minorHAnsi"/>
          <w:b/>
          <w:iCs/>
          <w:u w:val="single"/>
        </w:rPr>
        <w:t>Professional Experience:</w:t>
      </w:r>
      <w:r w:rsidRPr="00915160">
        <w:rPr>
          <w:rFonts w:ascii="Cambria" w:hAnsi="Cambria" w:cstheme="minorHAnsi"/>
          <w:b/>
          <w:iCs/>
          <w:u w:val="single"/>
        </w:rPr>
        <w:br/>
      </w:r>
    </w:p>
    <w:p w14:paraId="76EF1950" w14:textId="12026F98" w:rsidR="009913E2" w:rsidRPr="00915160" w:rsidRDefault="00C45CD7" w:rsidP="00915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EDB5" w:themeFill="accent2" w:themeFillTint="99"/>
        <w:spacing w:after="0"/>
        <w:jc w:val="left"/>
        <w:rPr>
          <w:rFonts w:ascii="Cambria" w:hAnsi="Cambria"/>
          <w:b/>
          <w:iCs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Kyyba Tech</w:t>
      </w:r>
      <w:r w:rsidR="00915160" w:rsidRPr="00915160">
        <w:rPr>
          <w:rFonts w:ascii="Cambria" w:hAnsi="Cambria"/>
          <w:b/>
          <w:sz w:val="24"/>
          <w:szCs w:val="24"/>
        </w:rPr>
        <w:t xml:space="preserve">             </w:t>
      </w:r>
      <w:r w:rsidR="00003554" w:rsidRPr="00915160">
        <w:rPr>
          <w:rFonts w:ascii="Cambria" w:hAnsi="Cambria"/>
          <w:b/>
          <w:iCs/>
          <w:sz w:val="24"/>
          <w:szCs w:val="24"/>
        </w:rPr>
        <w:tab/>
      </w:r>
      <w:r w:rsidR="009913E2" w:rsidRPr="00915160">
        <w:rPr>
          <w:rFonts w:ascii="Cambria" w:hAnsi="Cambria"/>
          <w:b/>
          <w:iCs/>
          <w:sz w:val="24"/>
          <w:szCs w:val="24"/>
        </w:rPr>
        <w:tab/>
      </w:r>
      <w:r w:rsidR="009913E2" w:rsidRPr="00915160">
        <w:rPr>
          <w:rFonts w:ascii="Cambria" w:hAnsi="Cambria"/>
          <w:b/>
          <w:iCs/>
          <w:sz w:val="24"/>
          <w:szCs w:val="24"/>
        </w:rPr>
        <w:tab/>
      </w:r>
      <w:r w:rsidR="009913E2" w:rsidRPr="00915160">
        <w:rPr>
          <w:rFonts w:ascii="Cambria" w:hAnsi="Cambria"/>
          <w:b/>
          <w:iCs/>
          <w:sz w:val="24"/>
          <w:szCs w:val="24"/>
        </w:rPr>
        <w:tab/>
      </w:r>
      <w:r w:rsidR="00820273" w:rsidRPr="00915160">
        <w:rPr>
          <w:rFonts w:ascii="Cambria" w:hAnsi="Cambria"/>
          <w:b/>
          <w:iCs/>
          <w:sz w:val="24"/>
          <w:szCs w:val="24"/>
        </w:rPr>
        <w:t xml:space="preserve">     </w:t>
      </w:r>
      <w:r w:rsidR="00915160">
        <w:rPr>
          <w:rFonts w:ascii="Cambria" w:hAnsi="Cambria"/>
          <w:b/>
          <w:iCs/>
          <w:sz w:val="24"/>
          <w:szCs w:val="24"/>
        </w:rPr>
        <w:t xml:space="preserve">      </w:t>
      </w:r>
      <w:r w:rsidR="00820273" w:rsidRPr="00915160">
        <w:rPr>
          <w:rFonts w:ascii="Cambria" w:hAnsi="Cambria"/>
          <w:b/>
          <w:iCs/>
          <w:sz w:val="24"/>
          <w:szCs w:val="24"/>
        </w:rPr>
        <w:t xml:space="preserve">    </w:t>
      </w:r>
      <w:r>
        <w:rPr>
          <w:rFonts w:ascii="Cambria" w:hAnsi="Cambria"/>
          <w:b/>
          <w:iCs/>
          <w:sz w:val="24"/>
          <w:szCs w:val="24"/>
        </w:rPr>
        <w:t xml:space="preserve">                                                                        </w:t>
      </w:r>
      <w:r w:rsidR="00820273" w:rsidRPr="00915160">
        <w:rPr>
          <w:rFonts w:ascii="Cambria" w:hAnsi="Cambria"/>
          <w:b/>
          <w:iCs/>
          <w:sz w:val="24"/>
          <w:szCs w:val="24"/>
        </w:rPr>
        <w:t xml:space="preserve"> </w:t>
      </w:r>
      <w:r>
        <w:rPr>
          <w:rFonts w:ascii="Cambria" w:hAnsi="Cambria"/>
          <w:b/>
          <w:iCs/>
          <w:sz w:val="24"/>
          <w:szCs w:val="24"/>
        </w:rPr>
        <w:t>June 2023</w:t>
      </w:r>
      <w:r w:rsidR="009913E2" w:rsidRPr="00915160">
        <w:rPr>
          <w:rFonts w:ascii="Cambria" w:hAnsi="Cambria"/>
          <w:b/>
          <w:iCs/>
          <w:sz w:val="24"/>
          <w:szCs w:val="24"/>
        </w:rPr>
        <w:t xml:space="preserve"> – Present</w:t>
      </w:r>
    </w:p>
    <w:p w14:paraId="38781A8D" w14:textId="19AAA2D1" w:rsidR="009913E2" w:rsidRPr="004C69E8" w:rsidRDefault="009913E2" w:rsidP="004C6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EDB5" w:themeFill="accent2" w:themeFillTint="99"/>
        <w:spacing w:after="0"/>
        <w:rPr>
          <w:rFonts w:ascii="Cambria" w:hAnsi="Cambria"/>
          <w:b/>
          <w:iCs/>
          <w:sz w:val="24"/>
          <w:szCs w:val="24"/>
        </w:rPr>
      </w:pPr>
      <w:r w:rsidRPr="00915160">
        <w:rPr>
          <w:rFonts w:ascii="Cambria" w:hAnsi="Cambria"/>
          <w:b/>
          <w:iCs/>
          <w:sz w:val="24"/>
          <w:szCs w:val="24"/>
        </w:rPr>
        <w:lastRenderedPageBreak/>
        <w:t>Windows</w:t>
      </w:r>
      <w:r w:rsidR="009D1640" w:rsidRPr="00915160">
        <w:rPr>
          <w:rFonts w:ascii="Cambria" w:hAnsi="Cambria"/>
          <w:b/>
          <w:iCs/>
          <w:sz w:val="24"/>
          <w:szCs w:val="24"/>
        </w:rPr>
        <w:t xml:space="preserve"> System</w:t>
      </w:r>
      <w:r w:rsidR="00C45CD7">
        <w:rPr>
          <w:rFonts w:ascii="Cambria" w:hAnsi="Cambria"/>
          <w:b/>
          <w:iCs/>
          <w:sz w:val="24"/>
          <w:szCs w:val="24"/>
        </w:rPr>
        <w:t xml:space="preserve"> Administrator</w:t>
      </w:r>
    </w:p>
    <w:p w14:paraId="65D216E4" w14:textId="63246136" w:rsidR="009913E2" w:rsidRPr="00915160" w:rsidRDefault="009913E2" w:rsidP="009913E2">
      <w:pPr>
        <w:spacing w:after="0"/>
        <w:rPr>
          <w:rFonts w:ascii="Cambria" w:hAnsi="Cambria"/>
          <w:b/>
        </w:rPr>
      </w:pPr>
      <w:r w:rsidRPr="00915160">
        <w:rPr>
          <w:rFonts w:ascii="Cambria" w:hAnsi="Cambria"/>
          <w:b/>
        </w:rPr>
        <w:t>Responsibilities:</w:t>
      </w:r>
    </w:p>
    <w:p w14:paraId="38BF4852" w14:textId="452D0B02" w:rsidR="00363EDC" w:rsidRDefault="00363EDC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>
        <w:rPr>
          <w:rFonts w:ascii="Cambria" w:hAnsi="Cambria"/>
        </w:rPr>
        <w:t>Handling AWS server.</w:t>
      </w:r>
    </w:p>
    <w:p w14:paraId="47C524FC" w14:textId="0AC31588" w:rsidR="009913E2" w:rsidRPr="00883939" w:rsidRDefault="00883939" w:rsidP="00883939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>
        <w:rPr>
          <w:rFonts w:ascii="Cambria" w:hAnsi="Cambria"/>
        </w:rPr>
        <w:t>Maintaining Asset management tools.</w:t>
      </w:r>
    </w:p>
    <w:p w14:paraId="7128B08F" w14:textId="05242C73" w:rsidR="009913E2" w:rsidRPr="00915160" w:rsidRDefault="009913E2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 w:rsidRPr="00915160">
        <w:rPr>
          <w:rFonts w:ascii="Cambria" w:hAnsi="Cambria"/>
        </w:rPr>
        <w:t>Maintain the integrity of the client Ac</w:t>
      </w:r>
      <w:r w:rsidR="00883939">
        <w:rPr>
          <w:rFonts w:ascii="Cambria" w:hAnsi="Cambria"/>
        </w:rPr>
        <w:t>tive Directory .</w:t>
      </w:r>
    </w:p>
    <w:p w14:paraId="410A560F" w14:textId="77777777" w:rsidR="009913E2" w:rsidRPr="00915160" w:rsidRDefault="009913E2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 w:rsidRPr="00915160">
        <w:rPr>
          <w:rFonts w:ascii="Cambria" w:hAnsi="Cambria"/>
        </w:rPr>
        <w:t>Perform Active Directory administration including group policy and (moves/adds/changes) of user accounts, security groups, and distribution lists.</w:t>
      </w:r>
    </w:p>
    <w:p w14:paraId="44945DE2" w14:textId="77777777" w:rsidR="009913E2" w:rsidRPr="00915160" w:rsidRDefault="009913E2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 w:rsidRPr="00915160">
        <w:rPr>
          <w:rFonts w:ascii="Cambria" w:hAnsi="Cambria"/>
        </w:rPr>
        <w:t>Update patches on Servers Working Experience with Active Directory Components (AD Users and Computers, DNS, DHCP and WINS etc.</w:t>
      </w:r>
    </w:p>
    <w:p w14:paraId="12186096" w14:textId="22993AB1" w:rsidR="009913E2" w:rsidRDefault="00C45CD7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>
        <w:rPr>
          <w:rFonts w:ascii="Cambria" w:hAnsi="Cambria"/>
        </w:rPr>
        <w:t xml:space="preserve">Troubleshoot and </w:t>
      </w:r>
      <w:r w:rsidR="00883939">
        <w:rPr>
          <w:rFonts w:ascii="Cambria" w:hAnsi="Cambria"/>
        </w:rPr>
        <w:t xml:space="preserve">resolve </w:t>
      </w:r>
      <w:r w:rsidR="00883939" w:rsidRPr="00915160">
        <w:rPr>
          <w:rFonts w:ascii="Cambria" w:hAnsi="Cambria"/>
        </w:rPr>
        <w:t>client</w:t>
      </w:r>
      <w:r w:rsidR="009913E2" w:rsidRPr="00915160">
        <w:rPr>
          <w:rFonts w:ascii="Cambria" w:hAnsi="Cambria"/>
        </w:rPr>
        <w:t xml:space="preserve"> issues.</w:t>
      </w:r>
    </w:p>
    <w:p w14:paraId="4733DE78" w14:textId="6EF2E600" w:rsidR="00264244" w:rsidRPr="00264244" w:rsidRDefault="00264244" w:rsidP="00264244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>
        <w:rPr>
          <w:rFonts w:ascii="Cambria" w:hAnsi="Cambria"/>
        </w:rPr>
        <w:t>I handle almost 500 employees both including INDIA &amp; US.</w:t>
      </w:r>
    </w:p>
    <w:p w14:paraId="05CFBC11" w14:textId="77777777" w:rsidR="009913E2" w:rsidRDefault="009913E2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 w:rsidRPr="00915160">
        <w:rPr>
          <w:rFonts w:ascii="Cambria" w:hAnsi="Cambria"/>
        </w:rPr>
        <w:t>Hands on experience with Office 365, created/deleted users, white listed email addresses, delegated permissions, configured email client with office 365 email address, configured mobile phones with email clients</w:t>
      </w:r>
    </w:p>
    <w:p w14:paraId="57C9DEF7" w14:textId="5BAE5B2B" w:rsidR="00883939" w:rsidRPr="00915160" w:rsidRDefault="00883939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 w:rsidRPr="00915160">
        <w:rPr>
          <w:rFonts w:ascii="Cambria" w:hAnsi="Cambria"/>
        </w:rPr>
        <w:t>Hands on experience with</w:t>
      </w:r>
      <w:r>
        <w:rPr>
          <w:rFonts w:ascii="Cambria" w:hAnsi="Cambria"/>
        </w:rPr>
        <w:t xml:space="preserve"> Google Workspace,</w:t>
      </w:r>
      <w:r w:rsidRPr="00883939">
        <w:rPr>
          <w:rFonts w:ascii="Cambria" w:hAnsi="Cambria"/>
        </w:rPr>
        <w:t xml:space="preserve"> </w:t>
      </w:r>
      <w:r w:rsidRPr="00915160">
        <w:rPr>
          <w:rFonts w:ascii="Cambria" w:hAnsi="Cambria"/>
        </w:rPr>
        <w:t>, created/deleted users, white listed email addresses, delegated permissions</w:t>
      </w:r>
      <w:r>
        <w:rPr>
          <w:rFonts w:ascii="Cambria" w:hAnsi="Cambria"/>
        </w:rPr>
        <w:t xml:space="preserve"> </w:t>
      </w:r>
      <w:r w:rsidRPr="00915160">
        <w:rPr>
          <w:rFonts w:ascii="Cambria" w:hAnsi="Cambria"/>
        </w:rPr>
        <w:t>configured mobile phones with email clients</w:t>
      </w:r>
    </w:p>
    <w:p w14:paraId="439D2DA5" w14:textId="20F13A90" w:rsidR="009913E2" w:rsidRPr="00915160" w:rsidRDefault="009913E2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 w:rsidRPr="00915160">
        <w:rPr>
          <w:rFonts w:ascii="Cambria" w:hAnsi="Cambria"/>
        </w:rPr>
        <w:t>Knowledge of AD Design and Management for an Enterprise client wit</w:t>
      </w:r>
      <w:r w:rsidR="00C45CD7">
        <w:rPr>
          <w:rFonts w:ascii="Cambria" w:hAnsi="Cambria"/>
        </w:rPr>
        <w:t>h &gt;500</w:t>
      </w:r>
      <w:r w:rsidRPr="00915160">
        <w:rPr>
          <w:rFonts w:ascii="Cambria" w:hAnsi="Cambria"/>
        </w:rPr>
        <w:t xml:space="preserve"> Seats.</w:t>
      </w:r>
    </w:p>
    <w:p w14:paraId="1B2F805B" w14:textId="77777777" w:rsidR="009913E2" w:rsidRDefault="009913E2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 w:rsidRPr="00915160">
        <w:rPr>
          <w:rFonts w:ascii="Cambria" w:hAnsi="Cambria"/>
        </w:rPr>
        <w:t>Responsible for production support of Active directory (AD), GPO, ADFS, GPP, Domain users, Users and groups and given appropriate permissions, shares and privilege to access LAN/WAN and Domain environment</w:t>
      </w:r>
    </w:p>
    <w:p w14:paraId="6FC2EF1C" w14:textId="76413A53" w:rsidR="00883939" w:rsidRPr="00883939" w:rsidRDefault="00883939" w:rsidP="00883939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>
        <w:t>Remote Management through Team Viewer, Microsoft Teams and Anydesk  &amp; Quick Assist to solve Windows and Software Installation.</w:t>
      </w:r>
    </w:p>
    <w:p w14:paraId="085BDBEF" w14:textId="77777777" w:rsidR="009913E2" w:rsidRPr="00915160" w:rsidRDefault="009913E2" w:rsidP="009913E2">
      <w:pPr>
        <w:rPr>
          <w:rFonts w:ascii="Cambria" w:hAnsi="Cambria"/>
        </w:rPr>
      </w:pPr>
    </w:p>
    <w:p w14:paraId="02CEFF2E" w14:textId="7F4B91EB" w:rsidR="009913E2" w:rsidRPr="00915160" w:rsidRDefault="00363EDC" w:rsidP="00915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EDB5" w:themeFill="accent2" w:themeFillTint="99"/>
        <w:spacing w:after="0"/>
        <w:jc w:val="left"/>
        <w:rPr>
          <w:rFonts w:ascii="Cambria" w:hAnsi="Cambria"/>
          <w:b/>
          <w:iCs/>
          <w:sz w:val="24"/>
          <w:szCs w:val="24"/>
        </w:rPr>
      </w:pPr>
      <w:r>
        <w:rPr>
          <w:rFonts w:ascii="Cambria" w:hAnsi="Cambria"/>
          <w:b/>
          <w:iCs/>
          <w:sz w:val="24"/>
          <w:szCs w:val="24"/>
        </w:rPr>
        <w:t>Net Connect Global ,Bangalore</w:t>
      </w:r>
      <w:r w:rsidR="00820273" w:rsidRPr="00915160">
        <w:rPr>
          <w:rFonts w:ascii="Cambria" w:hAnsi="Cambria"/>
          <w:b/>
          <w:iCs/>
          <w:sz w:val="24"/>
          <w:szCs w:val="24"/>
        </w:rPr>
        <w:tab/>
      </w:r>
      <w:r w:rsidR="00820273" w:rsidRPr="00915160">
        <w:rPr>
          <w:rFonts w:ascii="Cambria" w:hAnsi="Cambria"/>
          <w:b/>
          <w:iCs/>
          <w:sz w:val="24"/>
          <w:szCs w:val="24"/>
        </w:rPr>
        <w:tab/>
      </w:r>
      <w:r w:rsidR="00820273" w:rsidRPr="00915160">
        <w:rPr>
          <w:rFonts w:ascii="Cambria" w:hAnsi="Cambria"/>
          <w:b/>
          <w:iCs/>
          <w:sz w:val="24"/>
          <w:szCs w:val="24"/>
        </w:rPr>
        <w:tab/>
      </w:r>
      <w:r w:rsidR="00003554" w:rsidRPr="00915160">
        <w:rPr>
          <w:rFonts w:ascii="Cambria" w:hAnsi="Cambria"/>
          <w:b/>
          <w:iCs/>
          <w:sz w:val="24"/>
          <w:szCs w:val="24"/>
        </w:rPr>
        <w:tab/>
      </w:r>
      <w:r>
        <w:rPr>
          <w:rFonts w:ascii="Cambria" w:hAnsi="Cambria"/>
          <w:b/>
          <w:iCs/>
          <w:sz w:val="24"/>
          <w:szCs w:val="24"/>
        </w:rPr>
        <w:tab/>
      </w:r>
      <w:r w:rsidR="00915160" w:rsidRPr="00915160">
        <w:rPr>
          <w:rFonts w:ascii="Cambria" w:hAnsi="Cambria"/>
          <w:b/>
          <w:iCs/>
          <w:sz w:val="24"/>
          <w:szCs w:val="24"/>
        </w:rPr>
        <w:t xml:space="preserve">                </w:t>
      </w:r>
      <w:r w:rsidR="00915160">
        <w:rPr>
          <w:rFonts w:ascii="Cambria" w:hAnsi="Cambria"/>
          <w:b/>
          <w:iCs/>
          <w:sz w:val="24"/>
          <w:szCs w:val="24"/>
        </w:rPr>
        <w:t xml:space="preserve">              </w:t>
      </w:r>
      <w:r w:rsidR="00915160" w:rsidRPr="00915160">
        <w:rPr>
          <w:rFonts w:ascii="Cambria" w:hAnsi="Cambria"/>
          <w:b/>
          <w:iCs/>
          <w:sz w:val="24"/>
          <w:szCs w:val="24"/>
        </w:rPr>
        <w:t xml:space="preserve">       </w:t>
      </w:r>
      <w:r w:rsidR="00A72BE0" w:rsidRPr="00915160">
        <w:rPr>
          <w:rFonts w:ascii="Cambria" w:hAnsi="Cambria"/>
          <w:b/>
          <w:iCs/>
          <w:sz w:val="24"/>
          <w:szCs w:val="24"/>
        </w:rPr>
        <w:t xml:space="preserve"> </w:t>
      </w:r>
      <w:r w:rsidR="00C45CD7">
        <w:rPr>
          <w:rFonts w:ascii="Cambria" w:hAnsi="Cambria"/>
          <w:b/>
          <w:iCs/>
          <w:sz w:val="24"/>
          <w:szCs w:val="24"/>
        </w:rPr>
        <w:t>May 2022</w:t>
      </w:r>
      <w:r w:rsidR="009913E2" w:rsidRPr="00915160">
        <w:rPr>
          <w:rFonts w:ascii="Cambria" w:hAnsi="Cambria"/>
          <w:b/>
          <w:iCs/>
          <w:sz w:val="24"/>
          <w:szCs w:val="24"/>
        </w:rPr>
        <w:t xml:space="preserve">– </w:t>
      </w:r>
      <w:r w:rsidR="00C45CD7">
        <w:rPr>
          <w:rFonts w:ascii="Cambria" w:hAnsi="Cambria"/>
          <w:b/>
          <w:iCs/>
          <w:sz w:val="24"/>
          <w:szCs w:val="24"/>
        </w:rPr>
        <w:t>June</w:t>
      </w:r>
      <w:r w:rsidR="00FB12EE" w:rsidRPr="00915160">
        <w:rPr>
          <w:rFonts w:ascii="Cambria" w:hAnsi="Cambria"/>
          <w:b/>
          <w:iCs/>
          <w:sz w:val="24"/>
          <w:szCs w:val="24"/>
        </w:rPr>
        <w:t xml:space="preserve"> </w:t>
      </w:r>
      <w:r w:rsidR="00C45CD7">
        <w:rPr>
          <w:rFonts w:ascii="Cambria" w:hAnsi="Cambria"/>
          <w:b/>
          <w:iCs/>
          <w:sz w:val="24"/>
          <w:szCs w:val="24"/>
        </w:rPr>
        <w:t>2023</w:t>
      </w:r>
    </w:p>
    <w:p w14:paraId="20DC1A01" w14:textId="07057135" w:rsidR="009913E2" w:rsidRPr="004C69E8" w:rsidRDefault="00363EDC" w:rsidP="004C6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EDB5" w:themeFill="accent2" w:themeFillTint="99"/>
        <w:spacing w:after="0"/>
        <w:rPr>
          <w:rFonts w:ascii="Cambria" w:hAnsi="Cambria"/>
          <w:b/>
          <w:iCs/>
          <w:sz w:val="24"/>
          <w:szCs w:val="24"/>
        </w:rPr>
      </w:pPr>
      <w:r>
        <w:rPr>
          <w:rFonts w:ascii="Cambria" w:hAnsi="Cambria"/>
          <w:b/>
          <w:iCs/>
          <w:sz w:val="24"/>
          <w:szCs w:val="24"/>
        </w:rPr>
        <w:t>Analyst IT Support</w:t>
      </w:r>
    </w:p>
    <w:p w14:paraId="09DF3F78" w14:textId="515FC020" w:rsidR="009913E2" w:rsidRPr="00915160" w:rsidRDefault="009913E2" w:rsidP="009913E2">
      <w:pPr>
        <w:spacing w:after="0"/>
        <w:rPr>
          <w:rFonts w:ascii="Cambria" w:hAnsi="Cambria"/>
          <w:b/>
          <w:i/>
        </w:rPr>
      </w:pPr>
      <w:r w:rsidRPr="00915160">
        <w:rPr>
          <w:rFonts w:ascii="Cambria" w:hAnsi="Cambria"/>
          <w:b/>
          <w:i/>
        </w:rPr>
        <w:t>Responsibilities:</w:t>
      </w:r>
    </w:p>
    <w:p w14:paraId="298F63D1" w14:textId="223F98BA" w:rsidR="00BA2C2A" w:rsidRPr="00BA2C2A" w:rsidRDefault="00BA2C2A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>
        <w:t>I have Experience both Citrix and Remote Desktop</w:t>
      </w:r>
    </w:p>
    <w:p w14:paraId="7CD2D109" w14:textId="1B961921" w:rsidR="00BA2C2A" w:rsidRPr="00BA2C2A" w:rsidRDefault="00BA2C2A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>
        <w:t>MS Outlook Configuration, Backup and Restore Process.</w:t>
      </w:r>
    </w:p>
    <w:p w14:paraId="684EC6FA" w14:textId="68D1D77D" w:rsidR="00BA2C2A" w:rsidRPr="00BA2C2A" w:rsidRDefault="00BA2C2A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>
        <w:t xml:space="preserve">Remote Management through Team Viewer, Microsoft Teams and </w:t>
      </w:r>
      <w:r w:rsidR="00883939">
        <w:t>Anydesk  &amp; Quick Assist</w:t>
      </w:r>
      <w:r>
        <w:t xml:space="preserve"> to solve Windows </w:t>
      </w:r>
      <w:r w:rsidR="00883939">
        <w:t>and Software Installation.</w:t>
      </w:r>
    </w:p>
    <w:p w14:paraId="0424A344" w14:textId="6BA82698" w:rsidR="00BA2C2A" w:rsidRPr="00BA2C2A" w:rsidRDefault="00BA2C2A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>
        <w:t>Take care of all the Internal Office Software’s Support.</w:t>
      </w:r>
    </w:p>
    <w:p w14:paraId="2CDD92CD" w14:textId="525B220F" w:rsidR="00BA2C2A" w:rsidRPr="00BA2C2A" w:rsidRDefault="00BA2C2A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>
        <w:t>Good hands on experience Backup &amp; Restore of Mails, Profiles in Mailing Client MS Outlook.</w:t>
      </w:r>
    </w:p>
    <w:p w14:paraId="16BC56D0" w14:textId="44A11EFE" w:rsidR="00BA2C2A" w:rsidRPr="00BA2C2A" w:rsidRDefault="00BA2C2A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>
        <w:t xml:space="preserve">In our company we use the ERP for time </w:t>
      </w:r>
      <w:r w:rsidR="00883939">
        <w:t>sheet, WebEx</w:t>
      </w:r>
      <w:r>
        <w:t xml:space="preserve"> &amp; teams for meeting and slack for internal communication.</w:t>
      </w:r>
    </w:p>
    <w:p w14:paraId="4F437389" w14:textId="44A71E9C" w:rsidR="00BA2C2A" w:rsidRPr="00BA2C2A" w:rsidRDefault="00BA2C2A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>
        <w:t>Maximo is the application we use for internal support and service. Now and then we use it for global support.</w:t>
      </w:r>
    </w:p>
    <w:p w14:paraId="5A4E1FAF" w14:textId="17F3A163" w:rsidR="00BA2C2A" w:rsidRPr="00BA2C2A" w:rsidRDefault="00BA2C2A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>
        <w:t xml:space="preserve">Support IT Application </w:t>
      </w:r>
      <w:r w:rsidR="00883939">
        <w:t>tickets, Incident</w:t>
      </w:r>
      <w:r>
        <w:t xml:space="preserve"> problems working with service team.</w:t>
      </w:r>
    </w:p>
    <w:p w14:paraId="103321A8" w14:textId="761939BB" w:rsidR="00BA2C2A" w:rsidRPr="00BA2C2A" w:rsidRDefault="00BA2C2A" w:rsidP="00BA2C2A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>
        <w:t>Coordinate with IT Support and Central teams to resolve IT solution issues requiring technical knowledge</w:t>
      </w:r>
    </w:p>
    <w:p w14:paraId="54929BCF" w14:textId="498084E1" w:rsidR="009913E2" w:rsidRPr="00915160" w:rsidRDefault="009913E2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 w:rsidRPr="00915160">
        <w:rPr>
          <w:rFonts w:ascii="Cambria" w:hAnsi="Cambria"/>
        </w:rPr>
        <w:t xml:space="preserve">Experience in installation and </w:t>
      </w:r>
      <w:r w:rsidR="00363EDC">
        <w:rPr>
          <w:rFonts w:ascii="Cambria" w:hAnsi="Cambria"/>
        </w:rPr>
        <w:t>Configuration</w:t>
      </w:r>
      <w:r w:rsidR="00FB00C2">
        <w:rPr>
          <w:rFonts w:ascii="Cambria" w:hAnsi="Cambria"/>
        </w:rPr>
        <w:t xml:space="preserve"> of applictaion</w:t>
      </w:r>
      <w:r w:rsidR="00363EDC">
        <w:rPr>
          <w:rFonts w:ascii="Cambria" w:hAnsi="Cambria"/>
        </w:rPr>
        <w:t>.</w:t>
      </w:r>
    </w:p>
    <w:p w14:paraId="17703D67" w14:textId="21AA2EA1" w:rsidR="009913E2" w:rsidRPr="00915160" w:rsidRDefault="009913E2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 w:rsidRPr="00915160">
        <w:rPr>
          <w:rFonts w:ascii="Cambria" w:hAnsi="Cambria"/>
        </w:rPr>
        <w:t xml:space="preserve">Involved in maintaining the Active </w:t>
      </w:r>
      <w:r w:rsidR="00883939" w:rsidRPr="00915160">
        <w:rPr>
          <w:rFonts w:ascii="Cambria" w:hAnsi="Cambria"/>
        </w:rPr>
        <w:t>Directory.</w:t>
      </w:r>
    </w:p>
    <w:p w14:paraId="47F04CCB" w14:textId="77777777" w:rsidR="009913E2" w:rsidRPr="00915160" w:rsidRDefault="009913E2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 w:rsidRPr="00915160">
        <w:rPr>
          <w:rFonts w:ascii="Cambria" w:hAnsi="Cambria"/>
        </w:rPr>
        <w:t>Use Active Directory to reset passwords, manage group policies, add or delete accounts.</w:t>
      </w:r>
    </w:p>
    <w:p w14:paraId="68BEE04F" w14:textId="769EFF91" w:rsidR="009913E2" w:rsidRDefault="009913E2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 w:rsidRPr="00915160">
        <w:rPr>
          <w:rFonts w:ascii="Cambria" w:hAnsi="Cambria"/>
        </w:rPr>
        <w:t xml:space="preserve">Troubleshooting OS related </w:t>
      </w:r>
      <w:r w:rsidR="00FB00C2" w:rsidRPr="00915160">
        <w:rPr>
          <w:rFonts w:ascii="Cambria" w:hAnsi="Cambria"/>
        </w:rPr>
        <w:t>issues.</w:t>
      </w:r>
    </w:p>
    <w:p w14:paraId="5709BAF7" w14:textId="7576E105" w:rsidR="00FB00C2" w:rsidRPr="00915160" w:rsidRDefault="00FB00C2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 w:rsidRPr="00915160">
        <w:rPr>
          <w:rFonts w:ascii="Cambria" w:hAnsi="Cambria"/>
        </w:rPr>
        <w:t>Troubleshooting</w:t>
      </w:r>
      <w:r>
        <w:rPr>
          <w:rFonts w:ascii="Cambria" w:hAnsi="Cambria"/>
        </w:rPr>
        <w:t xml:space="preserve"> Hardware related issues.</w:t>
      </w:r>
    </w:p>
    <w:p w14:paraId="7DB02B5C" w14:textId="0332BD3B" w:rsidR="009913E2" w:rsidRPr="00915160" w:rsidRDefault="009913E2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 w:rsidRPr="00915160">
        <w:rPr>
          <w:rFonts w:ascii="Cambria" w:hAnsi="Cambria"/>
        </w:rPr>
        <w:t xml:space="preserve">Involved in Installing and Administration </w:t>
      </w:r>
      <w:r w:rsidR="00C45CD7">
        <w:rPr>
          <w:rFonts w:ascii="Cambria" w:hAnsi="Cambria"/>
        </w:rPr>
        <w:t xml:space="preserve">of </w:t>
      </w:r>
      <w:r w:rsidR="00883939">
        <w:rPr>
          <w:rFonts w:ascii="Cambria" w:hAnsi="Cambria"/>
        </w:rPr>
        <w:t>IBM Application</w:t>
      </w:r>
      <w:r w:rsidR="00C45CD7">
        <w:rPr>
          <w:rFonts w:ascii="Cambria" w:hAnsi="Cambria"/>
        </w:rPr>
        <w:t>.</w:t>
      </w:r>
    </w:p>
    <w:p w14:paraId="40B58015" w14:textId="047F05D4" w:rsidR="009913E2" w:rsidRPr="00915160" w:rsidRDefault="009913E2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 w:rsidRPr="00915160">
        <w:rPr>
          <w:rFonts w:ascii="Cambria" w:hAnsi="Cambria"/>
        </w:rPr>
        <w:t>Troub</w:t>
      </w:r>
      <w:r w:rsidR="00C45CD7">
        <w:rPr>
          <w:rFonts w:ascii="Cambria" w:hAnsi="Cambria"/>
        </w:rPr>
        <w:t>leshooting Client Connectivity.</w:t>
      </w:r>
    </w:p>
    <w:p w14:paraId="0DFF86E4" w14:textId="77777777" w:rsidR="009913E2" w:rsidRPr="00915160" w:rsidRDefault="009913E2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 w:rsidRPr="00915160">
        <w:rPr>
          <w:rFonts w:ascii="Cambria" w:hAnsi="Cambria"/>
        </w:rPr>
        <w:t>Troubleshooting windows update and performance issues.</w:t>
      </w:r>
    </w:p>
    <w:p w14:paraId="1EE68377" w14:textId="77777777" w:rsidR="009913E2" w:rsidRPr="00915160" w:rsidRDefault="009913E2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 w:rsidRPr="00915160">
        <w:rPr>
          <w:rFonts w:ascii="Cambria" w:hAnsi="Cambria"/>
        </w:rPr>
        <w:t>Defining group permissions and creating local and global groups with account policies using Enterprise Administrator.</w:t>
      </w:r>
    </w:p>
    <w:p w14:paraId="0C4E2D46" w14:textId="77777777" w:rsidR="009913E2" w:rsidRPr="00915160" w:rsidRDefault="009913E2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 w:rsidRPr="00915160">
        <w:rPr>
          <w:rFonts w:ascii="Cambria" w:hAnsi="Cambria"/>
        </w:rPr>
        <w:t>Troubleshooting server down and un-expected reboot of production servers.</w:t>
      </w:r>
    </w:p>
    <w:p w14:paraId="2E2B7D05" w14:textId="77777777" w:rsidR="009913E2" w:rsidRPr="00915160" w:rsidRDefault="009913E2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 w:rsidRPr="00915160">
        <w:rPr>
          <w:rFonts w:ascii="Cambria" w:hAnsi="Cambria"/>
        </w:rPr>
        <w:t>Installing, configuring and troubleshooting Network Load Balancing (NLB) issues on windows 2008 server.</w:t>
      </w:r>
    </w:p>
    <w:p w14:paraId="5567F132" w14:textId="4B5BD139" w:rsidR="009913E2" w:rsidRPr="00915160" w:rsidRDefault="009913E2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 w:rsidRPr="00915160">
        <w:rPr>
          <w:rFonts w:ascii="Cambria" w:hAnsi="Cambria"/>
        </w:rPr>
        <w:t xml:space="preserve">Installation and configuration of </w:t>
      </w:r>
      <w:r w:rsidR="00363EDC">
        <w:rPr>
          <w:rFonts w:ascii="Cambria" w:hAnsi="Cambria"/>
        </w:rPr>
        <w:t xml:space="preserve"> Client  </w:t>
      </w:r>
      <w:r w:rsidRPr="00915160">
        <w:rPr>
          <w:rFonts w:ascii="Cambria" w:hAnsi="Cambria"/>
        </w:rPr>
        <w:t xml:space="preserve">VPN </w:t>
      </w:r>
      <w:r w:rsidR="00363EDC">
        <w:rPr>
          <w:rFonts w:ascii="Cambria" w:hAnsi="Cambria"/>
        </w:rPr>
        <w:t>.</w:t>
      </w:r>
    </w:p>
    <w:p w14:paraId="534B89A3" w14:textId="74AD55BE" w:rsidR="009913E2" w:rsidRPr="00915160" w:rsidRDefault="009913E2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 w:rsidRPr="00915160">
        <w:rPr>
          <w:rFonts w:ascii="Cambria" w:hAnsi="Cambria"/>
        </w:rPr>
        <w:t xml:space="preserve">Installing, configuring and maintaining </w:t>
      </w:r>
      <w:r w:rsidR="00363EDC">
        <w:rPr>
          <w:rFonts w:ascii="Cambria" w:hAnsi="Cambria"/>
        </w:rPr>
        <w:t>the Application .</w:t>
      </w:r>
    </w:p>
    <w:p w14:paraId="5F05DA1A" w14:textId="77777777" w:rsidR="009913E2" w:rsidRPr="00915160" w:rsidRDefault="009913E2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 w:rsidRPr="00915160">
        <w:rPr>
          <w:rFonts w:ascii="Cambria" w:hAnsi="Cambria"/>
        </w:rPr>
        <w:t>Integrate SSO and two-factor authentication with Active Directory.</w:t>
      </w:r>
    </w:p>
    <w:p w14:paraId="7E8D092F" w14:textId="223DDDF5" w:rsidR="009913E2" w:rsidRPr="00915160" w:rsidRDefault="009913E2" w:rsidP="00FB00C2">
      <w:pPr>
        <w:pStyle w:val="ListParagraph"/>
        <w:spacing w:after="0" w:line="256" w:lineRule="auto"/>
        <w:jc w:val="left"/>
        <w:rPr>
          <w:rFonts w:ascii="Cambria" w:hAnsi="Cambria"/>
        </w:rPr>
      </w:pPr>
    </w:p>
    <w:p w14:paraId="03A645F1" w14:textId="77777777" w:rsidR="009913E2" w:rsidRPr="00915160" w:rsidRDefault="009913E2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 w:rsidRPr="00915160">
        <w:rPr>
          <w:rFonts w:ascii="Cambria" w:hAnsi="Cambria"/>
        </w:rPr>
        <w:lastRenderedPageBreak/>
        <w:t>Extensively managed Active Directory like all the problems related to user accounts, domain accounts, managing permissions etc.</w:t>
      </w:r>
    </w:p>
    <w:p w14:paraId="1CD5D764" w14:textId="77777777" w:rsidR="009913E2" w:rsidRPr="00915160" w:rsidRDefault="009913E2" w:rsidP="00F32843">
      <w:pPr>
        <w:pStyle w:val="ListParagraph"/>
        <w:numPr>
          <w:ilvl w:val="0"/>
          <w:numId w:val="8"/>
        </w:numPr>
        <w:spacing w:after="0" w:line="256" w:lineRule="auto"/>
        <w:jc w:val="left"/>
        <w:rPr>
          <w:rFonts w:ascii="Cambria" w:hAnsi="Cambria"/>
        </w:rPr>
      </w:pPr>
      <w:r w:rsidRPr="00915160">
        <w:rPr>
          <w:rFonts w:ascii="Cambria" w:hAnsi="Cambria"/>
        </w:rPr>
        <w:t>Provided technical assistance in daily system checks and performance including backups and event logs.</w:t>
      </w:r>
    </w:p>
    <w:p w14:paraId="0F2F9E20" w14:textId="77777777" w:rsidR="000771AB" w:rsidRPr="00915160" w:rsidRDefault="000771AB" w:rsidP="006926ED">
      <w:pPr>
        <w:spacing w:after="0"/>
        <w:jc w:val="left"/>
        <w:rPr>
          <w:rFonts w:ascii="Cambria" w:hAnsi="Cambria"/>
          <w:b/>
          <w:iCs/>
        </w:rPr>
      </w:pPr>
    </w:p>
    <w:p w14:paraId="4DD6FD23" w14:textId="572C8587" w:rsidR="00947734" w:rsidRPr="00915160" w:rsidRDefault="00363EDC" w:rsidP="009151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EDB5" w:themeFill="accent2" w:themeFillTint="99"/>
        <w:rPr>
          <w:rFonts w:ascii="Cambria" w:hAnsi="Cambria"/>
          <w:b/>
        </w:rPr>
      </w:pPr>
      <w:r>
        <w:rPr>
          <w:rFonts w:ascii="Cambria" w:hAnsi="Cambria"/>
          <w:b/>
        </w:rPr>
        <w:t>Innovative Digitech Services, Bangalore</w:t>
      </w:r>
      <w:r w:rsidR="00915160" w:rsidRPr="00915160">
        <w:rPr>
          <w:rFonts w:ascii="Cambria" w:hAnsi="Cambria"/>
          <w:b/>
        </w:rPr>
        <w:t xml:space="preserve">              </w:t>
      </w:r>
      <w:r w:rsidR="00EC2809" w:rsidRPr="00915160">
        <w:rPr>
          <w:rFonts w:ascii="Cambria" w:hAnsi="Cambria"/>
          <w:b/>
        </w:rPr>
        <w:tab/>
      </w:r>
      <w:r w:rsidR="00915160" w:rsidRPr="00915160">
        <w:rPr>
          <w:rFonts w:ascii="Cambria" w:hAnsi="Cambria"/>
          <w:b/>
        </w:rPr>
        <w:t xml:space="preserve">                               </w:t>
      </w:r>
      <w:r w:rsidR="00915160">
        <w:rPr>
          <w:rFonts w:ascii="Cambria" w:hAnsi="Cambria"/>
          <w:b/>
        </w:rPr>
        <w:t xml:space="preserve">                              </w:t>
      </w:r>
      <w:r w:rsidR="00915160" w:rsidRPr="00915160">
        <w:rPr>
          <w:rFonts w:ascii="Cambria" w:hAnsi="Cambria"/>
          <w:b/>
        </w:rPr>
        <w:t xml:space="preserve">   </w:t>
      </w:r>
      <w:r w:rsidR="00BA2C2A">
        <w:rPr>
          <w:rFonts w:ascii="Cambria" w:hAnsi="Cambria"/>
          <w:b/>
        </w:rPr>
        <w:t>March 2021 - May 2022</w:t>
      </w:r>
    </w:p>
    <w:p w14:paraId="63928C4A" w14:textId="45B2DA07" w:rsidR="00EC2809" w:rsidRPr="00915160" w:rsidRDefault="00363EDC" w:rsidP="009151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CEDB5" w:themeFill="accent2" w:themeFillTint="99"/>
        <w:rPr>
          <w:rFonts w:ascii="Cambria" w:hAnsi="Cambria"/>
          <w:b/>
        </w:rPr>
      </w:pPr>
      <w:r>
        <w:rPr>
          <w:rFonts w:ascii="Cambria" w:hAnsi="Cambria"/>
          <w:b/>
        </w:rPr>
        <w:t>Desktop Support Engineer</w:t>
      </w:r>
    </w:p>
    <w:p w14:paraId="3E7FF087" w14:textId="7DFDAE1E" w:rsidR="00EC2809" w:rsidRPr="00915160" w:rsidRDefault="00915160" w:rsidP="00915160">
      <w:pPr>
        <w:rPr>
          <w:rFonts w:ascii="Cambria" w:hAnsi="Cambria"/>
          <w:b/>
        </w:rPr>
      </w:pPr>
      <w:r w:rsidRPr="00915160">
        <w:rPr>
          <w:rFonts w:ascii="Cambria" w:hAnsi="Cambria"/>
          <w:b/>
        </w:rPr>
        <w:t xml:space="preserve">      </w:t>
      </w:r>
      <w:r w:rsidR="00EC2809" w:rsidRPr="00915160">
        <w:rPr>
          <w:rFonts w:ascii="Cambria" w:hAnsi="Cambria"/>
          <w:b/>
        </w:rPr>
        <w:t>Responsibilities:</w:t>
      </w:r>
    </w:p>
    <w:p w14:paraId="4D3B40D6" w14:textId="63CE8B64" w:rsidR="00EC2809" w:rsidRPr="00915160" w:rsidRDefault="00EC2809" w:rsidP="00EC2809">
      <w:pPr>
        <w:pStyle w:val="ListParagraph"/>
        <w:widowControl w:val="0"/>
        <w:numPr>
          <w:ilvl w:val="0"/>
          <w:numId w:val="9"/>
        </w:numPr>
        <w:tabs>
          <w:tab w:val="left" w:pos="860"/>
        </w:tabs>
        <w:autoSpaceDE w:val="0"/>
        <w:autoSpaceDN w:val="0"/>
        <w:spacing w:after="0" w:line="240" w:lineRule="auto"/>
        <w:contextualSpacing w:val="0"/>
        <w:jc w:val="left"/>
        <w:rPr>
          <w:rFonts w:ascii="Cambria" w:hAnsi="Cambria"/>
        </w:rPr>
      </w:pPr>
      <w:r w:rsidRPr="00915160">
        <w:rPr>
          <w:rFonts w:ascii="Cambria" w:hAnsi="Cambria"/>
        </w:rPr>
        <w:t>Provided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remote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and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on-site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front-line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PC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support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to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over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400</w:t>
      </w:r>
      <w:r w:rsidRPr="00915160">
        <w:rPr>
          <w:rFonts w:ascii="Cambria" w:hAnsi="Cambria"/>
          <w:spacing w:val="-1"/>
        </w:rPr>
        <w:t xml:space="preserve"> </w:t>
      </w:r>
      <w:r w:rsidRPr="00915160">
        <w:rPr>
          <w:rFonts w:ascii="Cambria" w:hAnsi="Cambria"/>
        </w:rPr>
        <w:t>employees</w:t>
      </w:r>
      <w:r w:rsidRPr="00915160">
        <w:rPr>
          <w:rFonts w:ascii="Cambria" w:hAnsi="Cambria"/>
          <w:spacing w:val="-2"/>
        </w:rPr>
        <w:t xml:space="preserve"> </w:t>
      </w:r>
      <w:r w:rsidR="00BA2C2A">
        <w:rPr>
          <w:rFonts w:ascii="Cambria" w:hAnsi="Cambria"/>
        </w:rPr>
        <w:t>.</w:t>
      </w:r>
    </w:p>
    <w:p w14:paraId="75332AC1" w14:textId="77777777" w:rsidR="00EC2809" w:rsidRPr="00915160" w:rsidRDefault="00EC2809" w:rsidP="00EC2809">
      <w:pPr>
        <w:pStyle w:val="ListParagraph"/>
        <w:widowControl w:val="0"/>
        <w:numPr>
          <w:ilvl w:val="0"/>
          <w:numId w:val="9"/>
        </w:numPr>
        <w:tabs>
          <w:tab w:val="left" w:pos="860"/>
        </w:tabs>
        <w:autoSpaceDE w:val="0"/>
        <w:autoSpaceDN w:val="0"/>
        <w:spacing w:before="22" w:after="0" w:line="259" w:lineRule="auto"/>
        <w:ind w:right="373"/>
        <w:contextualSpacing w:val="0"/>
        <w:jc w:val="left"/>
        <w:rPr>
          <w:rFonts w:ascii="Cambria" w:hAnsi="Cambria"/>
        </w:rPr>
      </w:pPr>
      <w:r w:rsidRPr="00915160">
        <w:rPr>
          <w:rFonts w:ascii="Cambria" w:hAnsi="Cambria"/>
        </w:rPr>
        <w:t>Troubleshooting, configuring of desktop components, and assisting with physical installations of</w:t>
      </w:r>
      <w:r w:rsidRPr="00915160">
        <w:rPr>
          <w:rFonts w:ascii="Cambria" w:hAnsi="Cambria"/>
          <w:spacing w:val="-51"/>
        </w:rPr>
        <w:t xml:space="preserve"> </w:t>
      </w:r>
      <w:r w:rsidRPr="00915160">
        <w:rPr>
          <w:rFonts w:ascii="Cambria" w:hAnsi="Cambria"/>
        </w:rPr>
        <w:t>Desktops,</w:t>
      </w:r>
      <w:r w:rsidRPr="00915160">
        <w:rPr>
          <w:rFonts w:ascii="Cambria" w:hAnsi="Cambria"/>
          <w:spacing w:val="-1"/>
        </w:rPr>
        <w:t xml:space="preserve"> </w:t>
      </w:r>
      <w:r w:rsidRPr="00915160">
        <w:rPr>
          <w:rFonts w:ascii="Cambria" w:hAnsi="Cambria"/>
        </w:rPr>
        <w:t>Laptops,</w:t>
      </w:r>
    </w:p>
    <w:p w14:paraId="46FC2639" w14:textId="77777777" w:rsidR="00EC2809" w:rsidRPr="00915160" w:rsidRDefault="00EC2809" w:rsidP="00EC2809">
      <w:pPr>
        <w:pStyle w:val="ListParagraph"/>
        <w:widowControl w:val="0"/>
        <w:numPr>
          <w:ilvl w:val="0"/>
          <w:numId w:val="9"/>
        </w:numPr>
        <w:tabs>
          <w:tab w:val="left" w:pos="860"/>
        </w:tabs>
        <w:autoSpaceDE w:val="0"/>
        <w:autoSpaceDN w:val="0"/>
        <w:spacing w:after="0" w:line="259" w:lineRule="auto"/>
        <w:ind w:right="159"/>
        <w:contextualSpacing w:val="0"/>
        <w:jc w:val="left"/>
        <w:rPr>
          <w:rFonts w:ascii="Cambria" w:hAnsi="Cambria"/>
        </w:rPr>
      </w:pPr>
      <w:r w:rsidRPr="00915160">
        <w:rPr>
          <w:rFonts w:ascii="Cambria" w:hAnsi="Cambria"/>
        </w:rPr>
        <w:t>Followed, documented workflow and established standards to resolve routine and newly reported</w:t>
      </w:r>
      <w:r w:rsidRPr="00915160">
        <w:rPr>
          <w:rFonts w:ascii="Cambria" w:hAnsi="Cambria"/>
          <w:spacing w:val="-50"/>
        </w:rPr>
        <w:t xml:space="preserve"> </w:t>
      </w:r>
      <w:r w:rsidRPr="00915160">
        <w:rPr>
          <w:rFonts w:ascii="Cambria" w:hAnsi="Cambria"/>
        </w:rPr>
        <w:t>issues</w:t>
      </w:r>
    </w:p>
    <w:p w14:paraId="5DC3EB26" w14:textId="77777777" w:rsidR="00EC2809" w:rsidRPr="00915160" w:rsidRDefault="00EC2809" w:rsidP="00EC2809">
      <w:pPr>
        <w:pStyle w:val="ListParagraph"/>
        <w:widowControl w:val="0"/>
        <w:numPr>
          <w:ilvl w:val="0"/>
          <w:numId w:val="9"/>
        </w:numPr>
        <w:tabs>
          <w:tab w:val="left" w:pos="860"/>
        </w:tabs>
        <w:autoSpaceDE w:val="0"/>
        <w:autoSpaceDN w:val="0"/>
        <w:spacing w:before="80" w:after="0" w:line="259" w:lineRule="auto"/>
        <w:ind w:right="1123"/>
        <w:contextualSpacing w:val="0"/>
        <w:jc w:val="left"/>
        <w:rPr>
          <w:rFonts w:ascii="Cambria" w:hAnsi="Cambria"/>
        </w:rPr>
      </w:pPr>
      <w:r w:rsidRPr="00915160">
        <w:rPr>
          <w:rFonts w:ascii="Cambria" w:hAnsi="Cambria"/>
        </w:rPr>
        <w:t>Assisted with upgrade implementations, application support, and network infrastructure</w:t>
      </w:r>
      <w:r w:rsidRPr="00915160">
        <w:rPr>
          <w:rFonts w:ascii="Cambria" w:hAnsi="Cambria"/>
          <w:spacing w:val="-51"/>
        </w:rPr>
        <w:t xml:space="preserve"> </w:t>
      </w:r>
      <w:r w:rsidRPr="00915160">
        <w:rPr>
          <w:rFonts w:ascii="Cambria" w:hAnsi="Cambria"/>
        </w:rPr>
        <w:t>expansions</w:t>
      </w:r>
    </w:p>
    <w:p w14:paraId="4020FF2D" w14:textId="77777777" w:rsidR="00EC2809" w:rsidRPr="00915160" w:rsidRDefault="00EC2809" w:rsidP="00EC2809">
      <w:pPr>
        <w:pStyle w:val="ListParagraph"/>
        <w:widowControl w:val="0"/>
        <w:numPr>
          <w:ilvl w:val="0"/>
          <w:numId w:val="9"/>
        </w:numPr>
        <w:tabs>
          <w:tab w:val="left" w:pos="860"/>
        </w:tabs>
        <w:autoSpaceDE w:val="0"/>
        <w:autoSpaceDN w:val="0"/>
        <w:spacing w:after="0" w:line="281" w:lineRule="exact"/>
        <w:contextualSpacing w:val="0"/>
        <w:jc w:val="left"/>
        <w:rPr>
          <w:rFonts w:ascii="Cambria" w:hAnsi="Cambria"/>
        </w:rPr>
      </w:pPr>
      <w:r w:rsidRPr="00915160">
        <w:rPr>
          <w:rFonts w:ascii="Cambria" w:hAnsi="Cambria"/>
        </w:rPr>
        <w:t>Windows</w:t>
      </w:r>
      <w:r w:rsidRPr="00915160">
        <w:rPr>
          <w:rFonts w:ascii="Cambria" w:hAnsi="Cambria"/>
          <w:spacing w:val="-4"/>
        </w:rPr>
        <w:t xml:space="preserve"> </w:t>
      </w:r>
      <w:r w:rsidRPr="00915160">
        <w:rPr>
          <w:rFonts w:ascii="Cambria" w:hAnsi="Cambria"/>
        </w:rPr>
        <w:t>10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from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7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upgradations</w:t>
      </w:r>
      <w:r w:rsidRPr="00915160">
        <w:rPr>
          <w:rFonts w:ascii="Cambria" w:hAnsi="Cambria"/>
          <w:spacing w:val="-4"/>
        </w:rPr>
        <w:t xml:space="preserve"> </w:t>
      </w:r>
      <w:r w:rsidRPr="00915160">
        <w:rPr>
          <w:rFonts w:ascii="Cambria" w:hAnsi="Cambria"/>
        </w:rPr>
        <w:t>and</w:t>
      </w:r>
      <w:r w:rsidRPr="00915160">
        <w:rPr>
          <w:rFonts w:ascii="Cambria" w:hAnsi="Cambria"/>
          <w:spacing w:val="-4"/>
        </w:rPr>
        <w:t xml:space="preserve"> </w:t>
      </w:r>
      <w:r w:rsidRPr="00915160">
        <w:rPr>
          <w:rFonts w:ascii="Cambria" w:hAnsi="Cambria"/>
        </w:rPr>
        <w:t>Office</w:t>
      </w:r>
      <w:r w:rsidRPr="00915160">
        <w:rPr>
          <w:rFonts w:ascii="Cambria" w:hAnsi="Cambria"/>
          <w:spacing w:val="-4"/>
        </w:rPr>
        <w:t xml:space="preserve"> </w:t>
      </w:r>
      <w:r w:rsidRPr="00915160">
        <w:rPr>
          <w:rFonts w:ascii="Cambria" w:hAnsi="Cambria"/>
        </w:rPr>
        <w:t>365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installation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and</w:t>
      </w:r>
      <w:r w:rsidRPr="00915160">
        <w:rPr>
          <w:rFonts w:ascii="Cambria" w:hAnsi="Cambria"/>
          <w:spacing w:val="-4"/>
        </w:rPr>
        <w:t xml:space="preserve"> </w:t>
      </w:r>
      <w:r w:rsidRPr="00915160">
        <w:rPr>
          <w:rFonts w:ascii="Cambria" w:hAnsi="Cambria"/>
        </w:rPr>
        <w:t>configuration</w:t>
      </w:r>
    </w:p>
    <w:p w14:paraId="4CEA2A2D" w14:textId="77777777" w:rsidR="00EC2809" w:rsidRPr="00915160" w:rsidRDefault="00EC2809" w:rsidP="00EC2809">
      <w:pPr>
        <w:pStyle w:val="ListParagraph"/>
        <w:widowControl w:val="0"/>
        <w:numPr>
          <w:ilvl w:val="0"/>
          <w:numId w:val="9"/>
        </w:numPr>
        <w:tabs>
          <w:tab w:val="left" w:pos="860"/>
        </w:tabs>
        <w:autoSpaceDE w:val="0"/>
        <w:autoSpaceDN w:val="0"/>
        <w:spacing w:before="22" w:after="0" w:line="240" w:lineRule="auto"/>
        <w:contextualSpacing w:val="0"/>
        <w:jc w:val="left"/>
        <w:rPr>
          <w:rFonts w:ascii="Cambria" w:hAnsi="Cambria"/>
        </w:rPr>
      </w:pPr>
      <w:r w:rsidRPr="00915160">
        <w:rPr>
          <w:rFonts w:ascii="Cambria" w:hAnsi="Cambria"/>
        </w:rPr>
        <w:t>Created,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assigned,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updated,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and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closed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tickets,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performed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other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duties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as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assigned</w:t>
      </w:r>
    </w:p>
    <w:p w14:paraId="4E60EF77" w14:textId="4C9A2629" w:rsidR="00EC2809" w:rsidRPr="00915160" w:rsidRDefault="00EC2809" w:rsidP="00EC2809">
      <w:pPr>
        <w:pStyle w:val="ListParagraph"/>
        <w:widowControl w:val="0"/>
        <w:numPr>
          <w:ilvl w:val="0"/>
          <w:numId w:val="9"/>
        </w:numPr>
        <w:tabs>
          <w:tab w:val="left" w:pos="860"/>
        </w:tabs>
        <w:autoSpaceDE w:val="0"/>
        <w:autoSpaceDN w:val="0"/>
        <w:spacing w:before="22" w:after="0" w:line="240" w:lineRule="auto"/>
        <w:contextualSpacing w:val="0"/>
        <w:jc w:val="left"/>
        <w:rPr>
          <w:rFonts w:ascii="Cambria" w:hAnsi="Cambria"/>
        </w:rPr>
      </w:pPr>
      <w:r w:rsidRPr="00915160">
        <w:rPr>
          <w:rFonts w:ascii="Cambria" w:hAnsi="Cambria"/>
        </w:rPr>
        <w:t>Troubleshoot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issues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via</w:t>
      </w:r>
      <w:r w:rsidRPr="00915160">
        <w:rPr>
          <w:rFonts w:ascii="Cambria" w:hAnsi="Cambria"/>
          <w:spacing w:val="-1"/>
        </w:rPr>
        <w:t xml:space="preserve"> </w:t>
      </w:r>
      <w:r w:rsidRPr="00915160">
        <w:rPr>
          <w:rFonts w:ascii="Cambria" w:hAnsi="Cambria"/>
        </w:rPr>
        <w:t>VNC,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Team-Viewer</w:t>
      </w:r>
      <w:r w:rsidRPr="00915160">
        <w:rPr>
          <w:rFonts w:ascii="Cambria" w:hAnsi="Cambria"/>
          <w:spacing w:val="-1"/>
        </w:rPr>
        <w:t xml:space="preserve"> </w:t>
      </w:r>
      <w:r w:rsidRPr="00915160">
        <w:rPr>
          <w:rFonts w:ascii="Cambria" w:hAnsi="Cambria"/>
        </w:rPr>
        <w:t>and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Windows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Remote</w:t>
      </w:r>
      <w:r w:rsidRPr="00915160">
        <w:rPr>
          <w:rFonts w:ascii="Cambria" w:hAnsi="Cambria"/>
          <w:spacing w:val="-1"/>
        </w:rPr>
        <w:t xml:space="preserve"> </w:t>
      </w:r>
      <w:r w:rsidRPr="00915160">
        <w:rPr>
          <w:rFonts w:ascii="Cambria" w:hAnsi="Cambria"/>
        </w:rPr>
        <w:t>Assistance</w:t>
      </w:r>
      <w:r w:rsidR="00FB00C2">
        <w:rPr>
          <w:rFonts w:ascii="Cambria" w:hAnsi="Cambria"/>
        </w:rPr>
        <w:t>,anydesk,teamviewer</w:t>
      </w:r>
    </w:p>
    <w:p w14:paraId="77CF9061" w14:textId="77777777" w:rsidR="00EC2809" w:rsidRPr="00915160" w:rsidRDefault="00EC2809" w:rsidP="00EC2809">
      <w:pPr>
        <w:pStyle w:val="ListParagraph"/>
        <w:widowControl w:val="0"/>
        <w:numPr>
          <w:ilvl w:val="0"/>
          <w:numId w:val="9"/>
        </w:numPr>
        <w:tabs>
          <w:tab w:val="left" w:pos="860"/>
        </w:tabs>
        <w:autoSpaceDE w:val="0"/>
        <w:autoSpaceDN w:val="0"/>
        <w:spacing w:before="22" w:after="0" w:line="240" w:lineRule="auto"/>
        <w:contextualSpacing w:val="0"/>
        <w:jc w:val="left"/>
        <w:rPr>
          <w:rFonts w:ascii="Cambria" w:hAnsi="Cambria"/>
        </w:rPr>
      </w:pPr>
      <w:r w:rsidRPr="00915160">
        <w:rPr>
          <w:rFonts w:ascii="Cambria" w:hAnsi="Cambria"/>
        </w:rPr>
        <w:t>Performed</w:t>
      </w:r>
      <w:r w:rsidRPr="00915160">
        <w:rPr>
          <w:rFonts w:ascii="Cambria" w:hAnsi="Cambria"/>
          <w:spacing w:val="-6"/>
        </w:rPr>
        <w:t xml:space="preserve"> </w:t>
      </w:r>
      <w:r w:rsidRPr="00915160">
        <w:rPr>
          <w:rFonts w:ascii="Cambria" w:hAnsi="Cambria"/>
        </w:rPr>
        <w:t>preventive</w:t>
      </w:r>
      <w:r w:rsidRPr="00915160">
        <w:rPr>
          <w:rFonts w:ascii="Cambria" w:hAnsi="Cambria"/>
          <w:spacing w:val="-5"/>
        </w:rPr>
        <w:t xml:space="preserve"> </w:t>
      </w:r>
      <w:r w:rsidRPr="00915160">
        <w:rPr>
          <w:rFonts w:ascii="Cambria" w:hAnsi="Cambria"/>
        </w:rPr>
        <w:t>maintenance</w:t>
      </w:r>
      <w:r w:rsidRPr="00915160">
        <w:rPr>
          <w:rFonts w:ascii="Cambria" w:hAnsi="Cambria"/>
          <w:spacing w:val="-5"/>
        </w:rPr>
        <w:t xml:space="preserve"> </w:t>
      </w:r>
      <w:r w:rsidRPr="00915160">
        <w:rPr>
          <w:rFonts w:ascii="Cambria" w:hAnsi="Cambria"/>
        </w:rPr>
        <w:t>and</w:t>
      </w:r>
      <w:r w:rsidRPr="00915160">
        <w:rPr>
          <w:rFonts w:ascii="Cambria" w:hAnsi="Cambria"/>
          <w:spacing w:val="-5"/>
        </w:rPr>
        <w:t xml:space="preserve"> </w:t>
      </w:r>
      <w:r w:rsidRPr="00915160">
        <w:rPr>
          <w:rFonts w:ascii="Cambria" w:hAnsi="Cambria"/>
        </w:rPr>
        <w:t>repairs</w:t>
      </w:r>
    </w:p>
    <w:p w14:paraId="70E2C582" w14:textId="77777777" w:rsidR="00EC2809" w:rsidRPr="00915160" w:rsidRDefault="00EC2809" w:rsidP="00EC2809">
      <w:pPr>
        <w:pStyle w:val="ListParagraph"/>
        <w:widowControl w:val="0"/>
        <w:numPr>
          <w:ilvl w:val="0"/>
          <w:numId w:val="9"/>
        </w:numPr>
        <w:tabs>
          <w:tab w:val="left" w:pos="860"/>
        </w:tabs>
        <w:autoSpaceDE w:val="0"/>
        <w:autoSpaceDN w:val="0"/>
        <w:spacing w:before="23" w:after="0" w:line="240" w:lineRule="auto"/>
        <w:contextualSpacing w:val="0"/>
        <w:jc w:val="left"/>
        <w:rPr>
          <w:rFonts w:ascii="Cambria" w:hAnsi="Cambria"/>
        </w:rPr>
      </w:pPr>
      <w:r w:rsidRPr="00915160">
        <w:rPr>
          <w:rFonts w:ascii="Cambria" w:hAnsi="Cambria"/>
        </w:rPr>
        <w:t>Provided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guidance,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coordinate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training,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and</w:t>
      </w:r>
      <w:r w:rsidRPr="00915160">
        <w:rPr>
          <w:rFonts w:ascii="Cambria" w:hAnsi="Cambria"/>
          <w:spacing w:val="-4"/>
        </w:rPr>
        <w:t xml:space="preserve"> </w:t>
      </w:r>
      <w:r w:rsidRPr="00915160">
        <w:rPr>
          <w:rFonts w:ascii="Cambria" w:hAnsi="Cambria"/>
        </w:rPr>
        <w:t>evaluate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performance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of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subordinate</w:t>
      </w:r>
      <w:r w:rsidRPr="00915160">
        <w:rPr>
          <w:rFonts w:ascii="Cambria" w:hAnsi="Cambria"/>
          <w:spacing w:val="-4"/>
        </w:rPr>
        <w:t xml:space="preserve"> </w:t>
      </w:r>
      <w:r w:rsidRPr="00915160">
        <w:rPr>
          <w:rFonts w:ascii="Cambria" w:hAnsi="Cambria"/>
        </w:rPr>
        <w:t>support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staff</w:t>
      </w:r>
    </w:p>
    <w:p w14:paraId="46BFF833" w14:textId="77777777" w:rsidR="00EC2809" w:rsidRPr="00915160" w:rsidRDefault="00EC2809" w:rsidP="00EC2809">
      <w:pPr>
        <w:pStyle w:val="ListParagraph"/>
        <w:widowControl w:val="0"/>
        <w:numPr>
          <w:ilvl w:val="0"/>
          <w:numId w:val="9"/>
        </w:numPr>
        <w:tabs>
          <w:tab w:val="left" w:pos="860"/>
        </w:tabs>
        <w:autoSpaceDE w:val="0"/>
        <w:autoSpaceDN w:val="0"/>
        <w:spacing w:before="22" w:after="0" w:line="240" w:lineRule="auto"/>
        <w:contextualSpacing w:val="0"/>
        <w:jc w:val="left"/>
        <w:rPr>
          <w:rFonts w:ascii="Cambria" w:hAnsi="Cambria"/>
        </w:rPr>
      </w:pPr>
      <w:r w:rsidRPr="00915160">
        <w:rPr>
          <w:rFonts w:ascii="Cambria" w:hAnsi="Cambria"/>
        </w:rPr>
        <w:t>Provide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support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for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LAN,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remote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access,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and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resolve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basic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Email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Server</w:t>
      </w:r>
      <w:r w:rsidRPr="00915160">
        <w:rPr>
          <w:rFonts w:ascii="Cambria" w:hAnsi="Cambria"/>
          <w:spacing w:val="-2"/>
        </w:rPr>
        <w:t xml:space="preserve"> </w:t>
      </w:r>
      <w:r w:rsidRPr="00915160">
        <w:rPr>
          <w:rFonts w:ascii="Cambria" w:hAnsi="Cambria"/>
        </w:rPr>
        <w:t>connectivity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issues</w:t>
      </w:r>
    </w:p>
    <w:p w14:paraId="13F9DC76" w14:textId="420C058D" w:rsidR="00340C75" w:rsidRDefault="00EC2809" w:rsidP="00F5689F">
      <w:pPr>
        <w:pStyle w:val="ListParagraph"/>
        <w:widowControl w:val="0"/>
        <w:numPr>
          <w:ilvl w:val="0"/>
          <w:numId w:val="9"/>
        </w:numPr>
        <w:tabs>
          <w:tab w:val="left" w:pos="860"/>
        </w:tabs>
        <w:autoSpaceDE w:val="0"/>
        <w:autoSpaceDN w:val="0"/>
        <w:spacing w:before="22" w:after="0" w:line="240" w:lineRule="auto"/>
        <w:contextualSpacing w:val="0"/>
        <w:jc w:val="left"/>
        <w:rPr>
          <w:rFonts w:ascii="Cambria" w:hAnsi="Cambria"/>
        </w:rPr>
      </w:pPr>
      <w:r w:rsidRPr="00915160">
        <w:rPr>
          <w:rFonts w:ascii="Cambria" w:hAnsi="Cambria"/>
        </w:rPr>
        <w:t>Install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and</w:t>
      </w:r>
      <w:r w:rsidRPr="00915160">
        <w:rPr>
          <w:rFonts w:ascii="Cambria" w:hAnsi="Cambria"/>
          <w:spacing w:val="-4"/>
        </w:rPr>
        <w:t xml:space="preserve"> </w:t>
      </w:r>
      <w:r w:rsidRPr="00915160">
        <w:rPr>
          <w:rFonts w:ascii="Cambria" w:hAnsi="Cambria"/>
        </w:rPr>
        <w:t>configure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Dial-up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and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VPN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connection</w:t>
      </w:r>
      <w:r w:rsidRPr="00915160">
        <w:rPr>
          <w:rFonts w:ascii="Cambria" w:hAnsi="Cambria"/>
          <w:spacing w:val="-4"/>
        </w:rPr>
        <w:t xml:space="preserve"> </w:t>
      </w:r>
      <w:r w:rsidRPr="00915160">
        <w:rPr>
          <w:rFonts w:ascii="Cambria" w:hAnsi="Cambria"/>
        </w:rPr>
        <w:t>software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for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institutional</w:t>
      </w:r>
      <w:r w:rsidRPr="00915160">
        <w:rPr>
          <w:rFonts w:ascii="Cambria" w:hAnsi="Cambria"/>
          <w:spacing w:val="-3"/>
        </w:rPr>
        <w:t xml:space="preserve"> </w:t>
      </w:r>
      <w:r w:rsidRPr="00915160">
        <w:rPr>
          <w:rFonts w:ascii="Cambria" w:hAnsi="Cambria"/>
        </w:rPr>
        <w:t>laptops</w:t>
      </w:r>
    </w:p>
    <w:p w14:paraId="40C8B8F7" w14:textId="4B4BEC8E" w:rsidR="00BA2C2A" w:rsidRPr="00BA2C2A" w:rsidRDefault="00BA2C2A" w:rsidP="00F5689F">
      <w:pPr>
        <w:pStyle w:val="ListParagraph"/>
        <w:widowControl w:val="0"/>
        <w:numPr>
          <w:ilvl w:val="0"/>
          <w:numId w:val="9"/>
        </w:numPr>
        <w:tabs>
          <w:tab w:val="left" w:pos="860"/>
        </w:tabs>
        <w:autoSpaceDE w:val="0"/>
        <w:autoSpaceDN w:val="0"/>
        <w:spacing w:before="22" w:after="0" w:line="240" w:lineRule="auto"/>
        <w:contextualSpacing w:val="0"/>
        <w:jc w:val="left"/>
        <w:rPr>
          <w:rFonts w:ascii="Cambria" w:hAnsi="Cambria"/>
        </w:rPr>
      </w:pPr>
      <w:r>
        <w:t>It coordinates daily operations with end users and the application team.</w:t>
      </w:r>
    </w:p>
    <w:p w14:paraId="3ABED4F5" w14:textId="1B81A60A" w:rsidR="00BA2C2A" w:rsidRPr="00BA2C2A" w:rsidRDefault="00BA2C2A" w:rsidP="00F5689F">
      <w:pPr>
        <w:pStyle w:val="ListParagraph"/>
        <w:widowControl w:val="0"/>
        <w:numPr>
          <w:ilvl w:val="0"/>
          <w:numId w:val="9"/>
        </w:numPr>
        <w:tabs>
          <w:tab w:val="left" w:pos="860"/>
        </w:tabs>
        <w:autoSpaceDE w:val="0"/>
        <w:autoSpaceDN w:val="0"/>
        <w:spacing w:before="22" w:after="0" w:line="240" w:lineRule="auto"/>
        <w:contextualSpacing w:val="0"/>
        <w:jc w:val="left"/>
        <w:rPr>
          <w:rFonts w:ascii="Cambria" w:hAnsi="Cambria"/>
        </w:rPr>
      </w:pPr>
      <w:r>
        <w:t>Perform routine checks and tasks to ensure applications support continuity.</w:t>
      </w:r>
    </w:p>
    <w:p w14:paraId="57CB8ED2" w14:textId="2B43DD56" w:rsidR="00BA2C2A" w:rsidRDefault="00BA2C2A" w:rsidP="00F5689F">
      <w:pPr>
        <w:pStyle w:val="ListParagraph"/>
        <w:widowControl w:val="0"/>
        <w:numPr>
          <w:ilvl w:val="0"/>
          <w:numId w:val="9"/>
        </w:numPr>
        <w:tabs>
          <w:tab w:val="left" w:pos="860"/>
        </w:tabs>
        <w:autoSpaceDE w:val="0"/>
        <w:autoSpaceDN w:val="0"/>
        <w:spacing w:before="22" w:after="0" w:line="240" w:lineRule="auto"/>
        <w:contextualSpacing w:val="0"/>
        <w:jc w:val="left"/>
        <w:rPr>
          <w:rFonts w:ascii="Cambria" w:hAnsi="Cambria"/>
        </w:rPr>
      </w:pPr>
      <w:r>
        <w:t>Implement ,new Request ,changes etc.</w:t>
      </w:r>
    </w:p>
    <w:p w14:paraId="5DB53516" w14:textId="163B41F1" w:rsidR="00BA2C2A" w:rsidRPr="00BA2C2A" w:rsidRDefault="00BA2C2A" w:rsidP="00F5689F">
      <w:pPr>
        <w:pStyle w:val="ListParagraph"/>
        <w:widowControl w:val="0"/>
        <w:numPr>
          <w:ilvl w:val="0"/>
          <w:numId w:val="9"/>
        </w:numPr>
        <w:tabs>
          <w:tab w:val="left" w:pos="860"/>
        </w:tabs>
        <w:autoSpaceDE w:val="0"/>
        <w:autoSpaceDN w:val="0"/>
        <w:spacing w:before="22" w:after="0" w:line="240" w:lineRule="auto"/>
        <w:contextualSpacing w:val="0"/>
        <w:jc w:val="left"/>
        <w:rPr>
          <w:rFonts w:ascii="Cambria" w:hAnsi="Cambria"/>
        </w:rPr>
      </w:pPr>
      <w:r>
        <w:t>Working on service now backlog tickets.</w:t>
      </w:r>
    </w:p>
    <w:p w14:paraId="7A5D707F" w14:textId="571AC1B8" w:rsidR="00BA2C2A" w:rsidRPr="00BA2C2A" w:rsidRDefault="00BA2C2A" w:rsidP="00F5689F">
      <w:pPr>
        <w:pStyle w:val="ListParagraph"/>
        <w:widowControl w:val="0"/>
        <w:numPr>
          <w:ilvl w:val="0"/>
          <w:numId w:val="9"/>
        </w:numPr>
        <w:tabs>
          <w:tab w:val="left" w:pos="860"/>
        </w:tabs>
        <w:autoSpaceDE w:val="0"/>
        <w:autoSpaceDN w:val="0"/>
        <w:spacing w:before="22" w:after="0" w:line="240" w:lineRule="auto"/>
        <w:contextualSpacing w:val="0"/>
        <w:jc w:val="left"/>
        <w:rPr>
          <w:rFonts w:ascii="Cambria" w:hAnsi="Cambria"/>
        </w:rPr>
      </w:pPr>
      <w:r>
        <w:t>Troubleshooting web browser related and wireless issues on customer computer.</w:t>
      </w:r>
    </w:p>
    <w:p w14:paraId="38868137" w14:textId="623713C6" w:rsidR="00FB00C2" w:rsidRDefault="00BA2C2A" w:rsidP="00F5689F">
      <w:pPr>
        <w:pStyle w:val="ListParagraph"/>
        <w:widowControl w:val="0"/>
        <w:numPr>
          <w:ilvl w:val="0"/>
          <w:numId w:val="9"/>
        </w:numPr>
        <w:tabs>
          <w:tab w:val="left" w:pos="860"/>
        </w:tabs>
        <w:autoSpaceDE w:val="0"/>
        <w:autoSpaceDN w:val="0"/>
        <w:spacing w:before="22" w:after="0" w:line="240" w:lineRule="auto"/>
        <w:contextualSpacing w:val="0"/>
        <w:jc w:val="left"/>
        <w:rPr>
          <w:rFonts w:ascii="Cambria" w:hAnsi="Cambria"/>
        </w:rPr>
      </w:pPr>
      <w:r>
        <w:t>Troubleshooting on all desktop infrastructures, office connectivity, webcast and all related issues.</w:t>
      </w:r>
    </w:p>
    <w:p w14:paraId="75FE77EE" w14:textId="3E4BDFF8" w:rsidR="00FB00C2" w:rsidRDefault="00FB00C2" w:rsidP="00FB00C2"/>
    <w:p w14:paraId="7FDC0654" w14:textId="36EBD188" w:rsidR="00BA2C2A" w:rsidRPr="00FB00C2" w:rsidRDefault="00FB00C2" w:rsidP="00FB00C2">
      <w:pPr>
        <w:tabs>
          <w:tab w:val="left" w:pos="8640"/>
        </w:tabs>
      </w:pPr>
      <w:r>
        <w:tab/>
      </w:r>
    </w:p>
    <w:sectPr w:rsidR="00BA2C2A" w:rsidRPr="00FB00C2" w:rsidSect="00A72BE0">
      <w:pgSz w:w="12240" w:h="15840"/>
      <w:pgMar w:top="720" w:right="333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C7AD5E" w14:textId="77777777" w:rsidR="00A35E2C" w:rsidRDefault="00A35E2C" w:rsidP="0040382C">
      <w:r>
        <w:separator/>
      </w:r>
    </w:p>
  </w:endnote>
  <w:endnote w:type="continuationSeparator" w:id="0">
    <w:p w14:paraId="3B54ED5B" w14:textId="77777777" w:rsidR="00A35E2C" w:rsidRDefault="00A35E2C" w:rsidP="00403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454D9" w14:textId="77777777" w:rsidR="00A35E2C" w:rsidRDefault="00A35E2C" w:rsidP="0040382C">
      <w:r>
        <w:separator/>
      </w:r>
    </w:p>
  </w:footnote>
  <w:footnote w:type="continuationSeparator" w:id="0">
    <w:p w14:paraId="0D55ADF7" w14:textId="77777777" w:rsidR="00A35E2C" w:rsidRDefault="00A35E2C" w:rsidP="00403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73A69"/>
    <w:multiLevelType w:val="hybridMultilevel"/>
    <w:tmpl w:val="3DD8E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38BB1FAF"/>
    <w:multiLevelType w:val="hybridMultilevel"/>
    <w:tmpl w:val="700E3FF8"/>
    <w:lvl w:ilvl="0" w:tplc="583ECA08">
      <w:numFmt w:val="bullet"/>
      <w:lvlText w:val="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3E6CC6A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AD38B45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4F56112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2AEAE17A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AE323110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C2EC5076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321CDB1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F434EFFA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D5E76AB"/>
    <w:multiLevelType w:val="hybridMultilevel"/>
    <w:tmpl w:val="AD9CC6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6352C"/>
    <w:multiLevelType w:val="hybridMultilevel"/>
    <w:tmpl w:val="14C64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9A"/>
    <w:rsid w:val="00003554"/>
    <w:rsid w:val="000273BB"/>
    <w:rsid w:val="000473E9"/>
    <w:rsid w:val="000771AB"/>
    <w:rsid w:val="00090C82"/>
    <w:rsid w:val="00092C85"/>
    <w:rsid w:val="0009779C"/>
    <w:rsid w:val="0017284B"/>
    <w:rsid w:val="00264244"/>
    <w:rsid w:val="002A117B"/>
    <w:rsid w:val="002E5D5A"/>
    <w:rsid w:val="00340C75"/>
    <w:rsid w:val="00363EDC"/>
    <w:rsid w:val="003656F3"/>
    <w:rsid w:val="003930CE"/>
    <w:rsid w:val="003B1AF3"/>
    <w:rsid w:val="003C24C3"/>
    <w:rsid w:val="003E3E98"/>
    <w:rsid w:val="003E6D64"/>
    <w:rsid w:val="0040382C"/>
    <w:rsid w:val="00406583"/>
    <w:rsid w:val="00443844"/>
    <w:rsid w:val="004B10B6"/>
    <w:rsid w:val="004C69E8"/>
    <w:rsid w:val="004F275D"/>
    <w:rsid w:val="005359CA"/>
    <w:rsid w:val="005902F8"/>
    <w:rsid w:val="005D3E2C"/>
    <w:rsid w:val="005D49CA"/>
    <w:rsid w:val="00600B89"/>
    <w:rsid w:val="00601B3F"/>
    <w:rsid w:val="00652AF9"/>
    <w:rsid w:val="006926ED"/>
    <w:rsid w:val="00695465"/>
    <w:rsid w:val="006D0AB2"/>
    <w:rsid w:val="006D7DDD"/>
    <w:rsid w:val="006E29F4"/>
    <w:rsid w:val="006F70D1"/>
    <w:rsid w:val="00713163"/>
    <w:rsid w:val="007466F4"/>
    <w:rsid w:val="007506E8"/>
    <w:rsid w:val="007752D5"/>
    <w:rsid w:val="007B0BE7"/>
    <w:rsid w:val="007D1CC3"/>
    <w:rsid w:val="00802FB0"/>
    <w:rsid w:val="00805A46"/>
    <w:rsid w:val="00820273"/>
    <w:rsid w:val="00833AFF"/>
    <w:rsid w:val="00842AA1"/>
    <w:rsid w:val="00845F10"/>
    <w:rsid w:val="00851431"/>
    <w:rsid w:val="008539E9"/>
    <w:rsid w:val="0086291E"/>
    <w:rsid w:val="00873D7C"/>
    <w:rsid w:val="00883939"/>
    <w:rsid w:val="008B1169"/>
    <w:rsid w:val="008B6014"/>
    <w:rsid w:val="008E27D8"/>
    <w:rsid w:val="00915160"/>
    <w:rsid w:val="00947734"/>
    <w:rsid w:val="00964E0A"/>
    <w:rsid w:val="009913E2"/>
    <w:rsid w:val="009929B1"/>
    <w:rsid w:val="009D1640"/>
    <w:rsid w:val="009D77B2"/>
    <w:rsid w:val="00A35E2C"/>
    <w:rsid w:val="00A635D5"/>
    <w:rsid w:val="00A72BE0"/>
    <w:rsid w:val="00A82D03"/>
    <w:rsid w:val="00AB2AB4"/>
    <w:rsid w:val="00B402DB"/>
    <w:rsid w:val="00B43E8C"/>
    <w:rsid w:val="00B73D81"/>
    <w:rsid w:val="00B80EE9"/>
    <w:rsid w:val="00B833EF"/>
    <w:rsid w:val="00B941DE"/>
    <w:rsid w:val="00BA2C2A"/>
    <w:rsid w:val="00BB0CA8"/>
    <w:rsid w:val="00C02486"/>
    <w:rsid w:val="00C15102"/>
    <w:rsid w:val="00C2328F"/>
    <w:rsid w:val="00C4279A"/>
    <w:rsid w:val="00C45CD7"/>
    <w:rsid w:val="00C8183F"/>
    <w:rsid w:val="00C83E97"/>
    <w:rsid w:val="00D32117"/>
    <w:rsid w:val="00D323D6"/>
    <w:rsid w:val="00D42164"/>
    <w:rsid w:val="00DF27BF"/>
    <w:rsid w:val="00E6525B"/>
    <w:rsid w:val="00E956F7"/>
    <w:rsid w:val="00EC2809"/>
    <w:rsid w:val="00ED6E70"/>
    <w:rsid w:val="00EF10F2"/>
    <w:rsid w:val="00F32843"/>
    <w:rsid w:val="00F41ACF"/>
    <w:rsid w:val="00F45CB3"/>
    <w:rsid w:val="00F5689F"/>
    <w:rsid w:val="00F7064C"/>
    <w:rsid w:val="00F863B6"/>
    <w:rsid w:val="00FB00C2"/>
    <w:rsid w:val="00FB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F18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E2"/>
  </w:style>
  <w:style w:type="paragraph" w:styleId="Heading1">
    <w:name w:val="heading 1"/>
    <w:basedOn w:val="Normal"/>
    <w:next w:val="Normal"/>
    <w:link w:val="Heading1Char"/>
    <w:uiPriority w:val="9"/>
    <w:qFormat/>
    <w:rsid w:val="009913E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3E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unhideWhenUsed/>
    <w:qFormat/>
    <w:rsid w:val="009913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unhideWhenUsed/>
    <w:qFormat/>
    <w:rsid w:val="009913E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3E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3E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3E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3E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3E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rsid w:val="00EF10F2"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semiHidden/>
  </w:style>
  <w:style w:type="character" w:customStyle="1" w:styleId="Heading1Char">
    <w:name w:val="Heading 1 Char"/>
    <w:basedOn w:val="DefaultParagraphFont"/>
    <w:link w:val="Heading1"/>
    <w:uiPriority w:val="9"/>
    <w:rsid w:val="009913E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3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9913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9913E2"/>
    <w:rPr>
      <w:rFonts w:asciiTheme="majorHAnsi" w:eastAsiaTheme="majorEastAsia" w:hAnsiTheme="majorHAnsi" w:cstheme="majorBidi"/>
      <w:i/>
      <w:iCs/>
      <w:sz w:val="24"/>
      <w:szCs w:val="24"/>
    </w:rPr>
  </w:style>
  <w:style w:type="paragraph" w:customStyle="1" w:styleId="ContactInfo">
    <w:name w:val="Contact Info"/>
    <w:basedOn w:val="Normal"/>
    <w:rsid w:val="00652AF9"/>
    <w:pPr>
      <w:spacing w:before="120"/>
      <w:contextualSpacing/>
    </w:pPr>
  </w:style>
  <w:style w:type="paragraph" w:customStyle="1" w:styleId="SkillsBullets">
    <w:name w:val="Skills Bullets"/>
    <w:basedOn w:val="BulletsSkills"/>
    <w:semiHidden/>
    <w:rsid w:val="00845F10"/>
    <w:pPr>
      <w:spacing w:after="120"/>
      <w:contextualSpacing w:val="0"/>
    </w:pPr>
  </w:style>
  <w:style w:type="paragraph" w:customStyle="1" w:styleId="BulletsSkills">
    <w:name w:val="Bullets Skills"/>
    <w:basedOn w:val="ContactInfo"/>
    <w:semiHidden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913E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913E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ItalicJobLocation">
    <w:name w:val="Italic Job Location"/>
    <w:basedOn w:val="DefaultParagraphFont"/>
    <w:uiPriority w:val="1"/>
    <w:semiHidden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adjustRightInd w:val="0"/>
      <w:spacing w:before="43" w:line="200" w:lineRule="atLeast"/>
      <w:textAlignment w:val="center"/>
    </w:pPr>
    <w:rPr>
      <w:rFonts w:eastAsiaTheme="minorHAnsi"/>
      <w:color w:val="000000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913E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13E2"/>
    <w:rPr>
      <w:rFonts w:asciiTheme="majorHAnsi" w:eastAsiaTheme="majorEastAsia" w:hAnsiTheme="majorHAnsi" w:cstheme="majorBid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Bodyemail">
    <w:name w:val="Body email"/>
    <w:basedOn w:val="Normal"/>
    <w:semiHidden/>
    <w:rsid w:val="00845F10"/>
    <w:pPr>
      <w:spacing w:before="240"/>
    </w:pPr>
  </w:style>
  <w:style w:type="paragraph" w:styleId="Header">
    <w:name w:val="header"/>
    <w:basedOn w:val="Normal"/>
    <w:link w:val="HeaderChar"/>
    <w:uiPriority w:val="99"/>
    <w:semiHidden/>
    <w:rsid w:val="00403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AF9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403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AF9"/>
    <w:rPr>
      <w:rFonts w:eastAsia="Arial" w:cs="Arial"/>
      <w:sz w:val="18"/>
      <w:szCs w:val="16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3E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3E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3E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3E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3E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13E2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9913E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913E2"/>
    <w:rPr>
      <w:i/>
      <w:iCs/>
      <w:color w:val="auto"/>
    </w:rPr>
  </w:style>
  <w:style w:type="paragraph" w:styleId="NoSpacing">
    <w:name w:val="No Spacing"/>
    <w:uiPriority w:val="1"/>
    <w:qFormat/>
    <w:rsid w:val="009913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13E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913E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3E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3E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913E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913E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913E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13E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913E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3E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D1CC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9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ada7606moha759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ada7606moha759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tesh\AppData\Local\Packages\Microsoft.Office.Desktop_8wekyb3d8bbwe\LocalCache\Roaming\Microsoft\Templates\Swiss%20design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66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57791-95EB-4573-899B-14F786821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E9AC8-DDCF-4D54-939C-99679E1942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E8C7E1-6D2D-4E93-8F12-3FB2D22B235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CD71EF6-229E-4875-9BF2-57E75F18E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Swiss design cover letter</Template>
  <TotalTime>0</TotalTime>
  <Pages>3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2024-01-16T14:27:00Z</dcterms:created>
  <dcterms:modified xsi:type="dcterms:W3CDTF">2024-02-17T18:42:00Z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